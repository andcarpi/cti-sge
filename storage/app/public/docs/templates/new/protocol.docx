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1E7AC1F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proofErr w:type="spellEnd"/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4417D3B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E1359">
            <w:rPr>
              <w:rFonts w:asciiTheme="minorHAnsi" w:hAnsiTheme="minorHAnsi" w:cstheme="minorHAnsi"/>
              <w:b/>
              <w:bCs/>
            </w:rPr>
            <w:t>coordinator</w:t>
          </w:r>
          <w:proofErr w:type="spellEnd"/>
          <w:r w:rsidR="00DE1359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6DE6AAF0" w14:textId="6D55346F" w:rsidR="00BF2375" w:rsidRPr="0033431A" w:rsidRDefault="00AC5143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class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period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seu:</w:t>
      </w:r>
    </w:p>
    <w:p w14:paraId="4538AAC7" w14:textId="6B880BC1" w:rsidR="00BF2375" w:rsidRPr="0033431A" w:rsidRDefault="007A4CF8" w:rsidP="00402E5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before="120" w:after="120"/>
        <w:jc w:val="center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id w:val="6969677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D6694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 PLANO DE ESTÁGIO</w:t>
      </w:r>
      <w:r w:rsidR="00F466AD" w:rsidRPr="0033431A">
        <w:rPr>
          <w:rFonts w:asciiTheme="minorHAnsi" w:hAnsiTheme="minorHAnsi" w:cstheme="minorHAnsi"/>
        </w:rPr>
        <w:t xml:space="preserve">                     </w:t>
      </w:r>
      <w:r w:rsidR="00BF2375" w:rsidRPr="0033431A">
        <w:rPr>
          <w:rFonts w:asciiTheme="minorHAnsi" w:hAnsiTheme="minorHAnsi" w:cstheme="minorHAnsi"/>
        </w:rPr>
        <w:t xml:space="preserve">     </w:t>
      </w:r>
      <w:sdt>
        <w:sdtPr>
          <w:rPr>
            <w:rFonts w:asciiTheme="minorHAnsi" w:hAnsiTheme="minorHAnsi" w:cstheme="minorHAnsi"/>
          </w:rPr>
          <w:id w:val="-194313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6694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F2375" w:rsidRPr="0033431A">
        <w:rPr>
          <w:rFonts w:asciiTheme="minorHAnsi" w:hAnsiTheme="minorHAnsi" w:cstheme="minorHAnsi"/>
        </w:rPr>
        <w:t xml:space="preserve"> RELATÓRIO FINAL DE ESTÁGIO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</w:t>
      </w:r>
      <w:bookmarkStart w:id="0" w:name="_GoBack"/>
      <w:bookmarkEnd w:id="0"/>
      <w:r>
        <w:rPr>
          <w:rFonts w:asciiTheme="minorHAnsi" w:hAnsiTheme="minorHAnsi" w:cstheme="minorHAnsi"/>
        </w:rPr>
        <w:t>NTO PELA COORDENAÇÃO</w:t>
      </w:r>
    </w:p>
    <w:p w14:paraId="7B69E303" w14:textId="2964E390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7A4CF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39D90F16" w:rsidR="00BF2375" w:rsidRPr="0033431A" w:rsidRDefault="00A62A3F" w:rsidP="00115B2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city</w:t>
      </w:r>
      <w:proofErr w:type="spellEnd"/>
      <w:r>
        <w:rPr>
          <w:rFonts w:asciiTheme="minorHAnsi" w:hAnsiTheme="minorHAnsi" w:cstheme="minorHAnsi"/>
        </w:rPr>
        <w:t>}</w:t>
      </w:r>
      <w:r w:rsidR="00BF2375" w:rsidRPr="0033431A">
        <w:rPr>
          <w:rFonts w:asciiTheme="minorHAnsi" w:hAnsiTheme="minorHAnsi" w:cstheme="minorHAnsi"/>
        </w:rPr>
        <w:t xml:space="preserve">,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7A4CF8">
        <w:rPr>
          <w:rFonts w:asciiTheme="minorHAnsi" w:hAnsiTheme="minorHAnsi" w:cstheme="minorHAnsi"/>
          <w:noProof/>
        </w:rPr>
        <w:t>30 de setembro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33F798BE" w:rsidR="00BF2375" w:rsidRPr="0033431A" w:rsidRDefault="00124410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Assinatura</w:t>
      </w:r>
      <w:r w:rsidR="00BF2375" w:rsidRPr="0033431A">
        <w:rPr>
          <w:rFonts w:asciiTheme="minorHAnsi" w:hAnsiTheme="minorHAnsi" w:cstheme="minorHAnsi"/>
        </w:rPr>
        <w:t xml:space="preserve"> do </w:t>
      </w:r>
      <w:r w:rsidR="00E848A2">
        <w:rPr>
          <w:rFonts w:asciiTheme="minorHAnsi" w:hAnsiTheme="minorHAnsi" w:cstheme="minorHAnsi"/>
        </w:rPr>
        <w:t>a</w:t>
      </w:r>
      <w:r w:rsidR="00BF2375" w:rsidRPr="0033431A">
        <w:rPr>
          <w:rFonts w:asciiTheme="minorHAnsi" w:hAnsiTheme="minorHAnsi" w:cstheme="minorHAnsi"/>
        </w:rPr>
        <w:t>luno</w:t>
      </w:r>
      <w:r w:rsidR="0048026C">
        <w:rPr>
          <w:rFonts w:asciiTheme="minorHAnsi" w:hAnsiTheme="minorHAnsi" w:cstheme="minorHAnsi"/>
        </w:rPr>
        <w:t>/</w:t>
      </w:r>
      <w:r w:rsidR="00E848A2">
        <w:rPr>
          <w:rFonts w:asciiTheme="minorHAnsi" w:hAnsiTheme="minorHAnsi" w:cstheme="minorHAnsi"/>
        </w:rPr>
        <w:t>r</w:t>
      </w:r>
      <w:r w:rsidR="0048026C">
        <w:rPr>
          <w:rFonts w:asciiTheme="minorHAnsi" w:hAnsiTheme="minorHAnsi" w:cstheme="minorHAnsi"/>
        </w:rPr>
        <w:t>esponsável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77777777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6E505DAC" w14:textId="77777777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BF2375" w:rsidRPr="0033431A">
        <w:rPr>
          <w:rFonts w:asciiTheme="minorHAnsi" w:hAnsiTheme="minorHAnsi" w:cstheme="minorHAnsi"/>
        </w:rPr>
        <w:t>Cidade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BFE43166E44E4885A6C05CDFFB00E63E"/>
          </w:placeholder>
          <w:showingPlcHdr/>
        </w:sdtPr>
        <w:sdtEndPr/>
        <w:sdtContent>
          <w:r w:rsidR="0033431A" w:rsidRPr="00EB005C">
            <w:rPr>
              <w:rStyle w:val="TextodoEspaoReservado"/>
            </w:rPr>
            <w:t>Clique ou toque aqui para inserir o texto.</w:t>
          </w:r>
        </w:sdtContent>
      </w:sdt>
    </w:p>
    <w:p w14:paraId="1C267C22" w14:textId="77777777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Cep</w:t>
      </w:r>
      <w:r w:rsidR="003474FC" w:rsidRPr="0033431A">
        <w:rPr>
          <w:rFonts w:asciiTheme="minorHAnsi" w:hAnsiTheme="minorHAnsi" w:cstheme="minorHAnsi"/>
        </w:rPr>
        <w:t>.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                         </w:t>
          </w:r>
          <w:r w:rsidR="00DA70A4" w:rsidRPr="0033431A">
            <w:rPr>
              <w:rFonts w:asciiTheme="minorHAnsi" w:hAnsiTheme="minorHAnsi" w:cstheme="minorHAnsi"/>
            </w:rPr>
            <w:t>-</w:t>
          </w:r>
          <w:r w:rsidR="002B3F8C">
            <w:rPr>
              <w:rFonts w:asciiTheme="minorHAnsi" w:hAnsiTheme="minorHAnsi" w:cstheme="minorHAnsi"/>
            </w:rPr>
            <w:t xml:space="preserve">                 </w:t>
          </w:r>
        </w:sdtContent>
      </w:sdt>
    </w:p>
    <w:p w14:paraId="0B74E684" w14:textId="77777777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r w:rsidR="002B3F8C">
            <w:rPr>
              <w:rFonts w:asciiTheme="minorHAnsi" w:hAnsiTheme="minorHAnsi" w:cstheme="minorHAnsi"/>
            </w:rPr>
            <w:t xml:space="preserve">(   </w:t>
          </w:r>
          <w:proofErr w:type="gramStart"/>
          <w:r w:rsidR="002B3F8C">
            <w:rPr>
              <w:rFonts w:asciiTheme="minorHAnsi" w:hAnsiTheme="minorHAnsi" w:cstheme="minorHAnsi"/>
            </w:rPr>
            <w:t xml:space="preserve">  )</w:t>
          </w:r>
          <w:proofErr w:type="gramEnd"/>
          <w:r w:rsidR="002B3F8C">
            <w:rPr>
              <w:rFonts w:asciiTheme="minorHAnsi" w:hAnsiTheme="minorHAnsi" w:cstheme="minorHAnsi"/>
            </w:rPr>
            <w:t xml:space="preserve">        -          </w:t>
          </w:r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417AF03F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email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7223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666ED79F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29CCC066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5106573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D6694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 PLANO DE ESTÁGIO                          </w:t>
                  </w:r>
                  <w:sdt>
                    <w:sdtPr>
                      <w:rPr>
                        <w:rFonts w:asciiTheme="minorHAnsi" w:hAnsiTheme="minorHAnsi" w:cstheme="minorHAnsi"/>
                      </w:rPr>
                      <w:id w:val="13698800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D6694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Pr="0033431A">
                    <w:rPr>
                      <w:rFonts w:asciiTheme="minorHAnsi" w:hAnsiTheme="minorHAnsi" w:cstheme="minorHAnsi"/>
                    </w:rPr>
                    <w:t xml:space="preserve"> 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F2FB4" w14:textId="77777777" w:rsidR="00582432" w:rsidRDefault="00582432">
      <w:r>
        <w:separator/>
      </w:r>
    </w:p>
  </w:endnote>
  <w:endnote w:type="continuationSeparator" w:id="0">
    <w:p w14:paraId="528FCD59" w14:textId="77777777" w:rsidR="00582432" w:rsidRDefault="0058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Colégio Técnico </w:t>
    </w:r>
    <w:proofErr w:type="gramStart"/>
    <w:r>
      <w:rPr>
        <w:rFonts w:ascii="Swis721 BT" w:hAnsi="Swis721 BT"/>
        <w:sz w:val="15"/>
      </w:rPr>
      <w:t>Industrial  “</w:t>
    </w:r>
    <w:proofErr w:type="gramEnd"/>
    <w:r>
      <w:rPr>
        <w:rFonts w:ascii="Swis721 BT" w:hAnsi="Swis721 BT"/>
        <w:sz w:val="15"/>
      </w:rPr>
      <w:t xml:space="preserve">Prof. Isaac Portal </w:t>
    </w:r>
    <w:proofErr w:type="spellStart"/>
    <w:r>
      <w:rPr>
        <w:rFonts w:ascii="Swis721 BT" w:hAnsi="Swis721 BT"/>
        <w:sz w:val="15"/>
      </w:rPr>
      <w:t>Roldán</w:t>
    </w:r>
    <w:proofErr w:type="spellEnd"/>
    <w:r>
      <w:rPr>
        <w:rFonts w:ascii="Swis721 BT" w:hAnsi="Swis721 BT"/>
        <w:sz w:val="15"/>
      </w:rPr>
      <w:t>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proofErr w:type="spellStart"/>
    <w:r>
      <w:rPr>
        <w:rFonts w:ascii="Swis721 BT" w:hAnsi="Swis721 BT"/>
        <w:sz w:val="15"/>
      </w:rPr>
      <w:t>Tel</w:t>
    </w:r>
    <w:proofErr w:type="spellEnd"/>
    <w:r>
      <w:rPr>
        <w:rFonts w:ascii="Swis721 BT" w:hAnsi="Swis721 BT"/>
        <w:sz w:val="15"/>
      </w:rPr>
      <w:t xml:space="preserve"> 14 3203 </w:t>
    </w:r>
    <w:proofErr w:type="gramStart"/>
    <w:r>
      <w:rPr>
        <w:rFonts w:ascii="Swis721 BT" w:hAnsi="Swis721 BT"/>
        <w:sz w:val="15"/>
      </w:rPr>
      <w:t>9690  fax</w:t>
    </w:r>
    <w:proofErr w:type="gramEnd"/>
    <w:r>
      <w:rPr>
        <w:rFonts w:ascii="Swis721 BT" w:hAnsi="Swis721 BT"/>
        <w:sz w:val="15"/>
      </w:rPr>
      <w:t xml:space="preserve">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FF7C1" w14:textId="77777777" w:rsidR="00582432" w:rsidRDefault="00582432">
      <w:r>
        <w:separator/>
      </w:r>
    </w:p>
  </w:footnote>
  <w:footnote w:type="continuationSeparator" w:id="0">
    <w:p w14:paraId="5ABE0159" w14:textId="77777777" w:rsidR="00582432" w:rsidRDefault="00582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1361300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16386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50"/>
    <w:rsid w:val="000005E8"/>
    <w:rsid w:val="000706D1"/>
    <w:rsid w:val="000976D3"/>
    <w:rsid w:val="000A418B"/>
    <w:rsid w:val="000E2E8C"/>
    <w:rsid w:val="001139A1"/>
    <w:rsid w:val="00115B29"/>
    <w:rsid w:val="00124410"/>
    <w:rsid w:val="00161F1C"/>
    <w:rsid w:val="00164186"/>
    <w:rsid w:val="0016585F"/>
    <w:rsid w:val="001D114E"/>
    <w:rsid w:val="002127F2"/>
    <w:rsid w:val="00230EAA"/>
    <w:rsid w:val="00253A2D"/>
    <w:rsid w:val="00273E68"/>
    <w:rsid w:val="00284CA2"/>
    <w:rsid w:val="002876BE"/>
    <w:rsid w:val="00292D6A"/>
    <w:rsid w:val="002B3F8C"/>
    <w:rsid w:val="002D496A"/>
    <w:rsid w:val="002F7998"/>
    <w:rsid w:val="00304B66"/>
    <w:rsid w:val="00306AC2"/>
    <w:rsid w:val="0033431A"/>
    <w:rsid w:val="00340492"/>
    <w:rsid w:val="00341B37"/>
    <w:rsid w:val="003474FC"/>
    <w:rsid w:val="00377285"/>
    <w:rsid w:val="003A3BEB"/>
    <w:rsid w:val="003B31C2"/>
    <w:rsid w:val="003D4262"/>
    <w:rsid w:val="00402E52"/>
    <w:rsid w:val="00416538"/>
    <w:rsid w:val="004323C5"/>
    <w:rsid w:val="0048026C"/>
    <w:rsid w:val="004967B1"/>
    <w:rsid w:val="004A5DBB"/>
    <w:rsid w:val="004D4B87"/>
    <w:rsid w:val="004E48BC"/>
    <w:rsid w:val="00530E1F"/>
    <w:rsid w:val="00582432"/>
    <w:rsid w:val="0058748F"/>
    <w:rsid w:val="005A6005"/>
    <w:rsid w:val="005D0800"/>
    <w:rsid w:val="005D4CF6"/>
    <w:rsid w:val="006533BA"/>
    <w:rsid w:val="006540AF"/>
    <w:rsid w:val="00655C05"/>
    <w:rsid w:val="0066373A"/>
    <w:rsid w:val="007062AA"/>
    <w:rsid w:val="00722C97"/>
    <w:rsid w:val="00725050"/>
    <w:rsid w:val="00763710"/>
    <w:rsid w:val="007A0448"/>
    <w:rsid w:val="007A4CF8"/>
    <w:rsid w:val="007A52F3"/>
    <w:rsid w:val="007A60CB"/>
    <w:rsid w:val="007D0B67"/>
    <w:rsid w:val="007D4B46"/>
    <w:rsid w:val="007D6694"/>
    <w:rsid w:val="007E70B0"/>
    <w:rsid w:val="007F3F4F"/>
    <w:rsid w:val="00857F29"/>
    <w:rsid w:val="008A1096"/>
    <w:rsid w:val="00964200"/>
    <w:rsid w:val="009955A5"/>
    <w:rsid w:val="009A1633"/>
    <w:rsid w:val="009E4AA5"/>
    <w:rsid w:val="009E66DB"/>
    <w:rsid w:val="009F13E5"/>
    <w:rsid w:val="009F1F41"/>
    <w:rsid w:val="00A62A3F"/>
    <w:rsid w:val="00AC5143"/>
    <w:rsid w:val="00AC5B65"/>
    <w:rsid w:val="00B0167B"/>
    <w:rsid w:val="00B32599"/>
    <w:rsid w:val="00B32949"/>
    <w:rsid w:val="00B67675"/>
    <w:rsid w:val="00B707E1"/>
    <w:rsid w:val="00B906D7"/>
    <w:rsid w:val="00BB7081"/>
    <w:rsid w:val="00BF2375"/>
    <w:rsid w:val="00C02E1F"/>
    <w:rsid w:val="00C61B93"/>
    <w:rsid w:val="00C646CE"/>
    <w:rsid w:val="00CE0596"/>
    <w:rsid w:val="00D2110F"/>
    <w:rsid w:val="00D87A15"/>
    <w:rsid w:val="00DA70A4"/>
    <w:rsid w:val="00DE1359"/>
    <w:rsid w:val="00DF75BA"/>
    <w:rsid w:val="00E22BF2"/>
    <w:rsid w:val="00E32449"/>
    <w:rsid w:val="00E34D1E"/>
    <w:rsid w:val="00E53C78"/>
    <w:rsid w:val="00E75DD6"/>
    <w:rsid w:val="00E848A2"/>
    <w:rsid w:val="00EA20D2"/>
    <w:rsid w:val="00F31682"/>
    <w:rsid w:val="00F32368"/>
    <w:rsid w:val="00F3418D"/>
    <w:rsid w:val="00F466AD"/>
    <w:rsid w:val="00F55EA2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  <w14:docId w14:val="7230B441"/>
  <w15:chartTrackingRefBased/>
  <w15:docId w15:val="{0A00163F-1CE2-42F3-90AE-649C2E19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FE43166E44E4885A6C05CDFFB00E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C56AE-0477-4083-98AA-6E109AAB1B44}"/>
      </w:docPartPr>
      <w:docPartBody>
        <w:p w:rsidR="00AF019C" w:rsidRDefault="004C73DD" w:rsidP="004C73DD">
          <w:pPr>
            <w:pStyle w:val="BFE43166E44E4885A6C05CDFFB00E63E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945E65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945E65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945E65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945E65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945E65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945E65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945E65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945E65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C0"/>
    <w:rsid w:val="003B704E"/>
    <w:rsid w:val="004B653F"/>
    <w:rsid w:val="004C73DD"/>
    <w:rsid w:val="004D5916"/>
    <w:rsid w:val="006137EC"/>
    <w:rsid w:val="007277B9"/>
    <w:rsid w:val="007B4E80"/>
    <w:rsid w:val="00945E65"/>
    <w:rsid w:val="00A13F0B"/>
    <w:rsid w:val="00A332ED"/>
    <w:rsid w:val="00AF019C"/>
    <w:rsid w:val="00BE381D"/>
    <w:rsid w:val="00CB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5916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17</cp:revision>
  <cp:lastPrinted>2019-02-20T19:07:00Z</cp:lastPrinted>
  <dcterms:created xsi:type="dcterms:W3CDTF">2019-09-27T11:45:00Z</dcterms:created>
  <dcterms:modified xsi:type="dcterms:W3CDTF">2019-09-30T18:09:00Z</dcterms:modified>
</cp:coreProperties>
</file>