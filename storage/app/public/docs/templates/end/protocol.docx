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9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2666"/>
        <w:gridCol w:w="1082"/>
        <w:gridCol w:w="239"/>
        <w:gridCol w:w="5602"/>
      </w:tblGrid>
      <w:tr w:rsidR="00BF2375" w:rsidRPr="0033431A" w14:paraId="46DADE9C" w14:textId="77777777" w:rsidTr="0033431A">
        <w:trPr>
          <w:trHeight w:val="36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</w:tcBorders>
          </w:tcPr>
          <w:p w14:paraId="1E350420" w14:textId="3D2F6220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PROTOCOLO CTI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C0621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POR</w:t>
            </w: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3B41D44" w14:textId="77777777" w:rsidR="00BF2375" w:rsidRPr="0033431A" w:rsidRDefault="00BF2375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3AE85" w14:textId="77777777" w:rsidR="00BF2375" w:rsidRPr="0033431A" w:rsidRDefault="00BF2375" w:rsidP="00306AC2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3431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DOCUMENTO DESTINADO À ANÁLISE E PARECER DO(A):</w:t>
            </w:r>
          </w:p>
        </w:tc>
      </w:tr>
      <w:tr w:rsidR="00BF2375" w:rsidRPr="0033431A" w14:paraId="1FC2986D" w14:textId="77777777" w:rsidTr="0033431A">
        <w:trPr>
          <w:trHeight w:val="257"/>
        </w:trPr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AECA6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  <w:u w:val="single"/>
                <w:vertAlign w:val="superscript"/>
              </w:rPr>
            </w:pPr>
            <w:r w:rsidRPr="0033431A">
              <w:rPr>
                <w:rFonts w:asciiTheme="minorHAnsi" w:hAnsiTheme="minorHAnsi" w:cstheme="minorHAnsi"/>
              </w:rPr>
              <w:t>N</w:t>
            </w:r>
            <w:r w:rsidR="0033431A">
              <w:rPr>
                <w:rFonts w:asciiTheme="minorHAnsi" w:hAnsiTheme="minorHAnsi" w:cstheme="minorHAnsi"/>
              </w:rPr>
              <w:t>º</w:t>
            </w:r>
          </w:p>
        </w:tc>
        <w:tc>
          <w:tcPr>
            <w:tcW w:w="1082" w:type="dxa"/>
            <w:tcBorders>
              <w:left w:val="single" w:sz="4" w:space="0" w:color="000000"/>
            </w:tcBorders>
          </w:tcPr>
          <w:p w14:paraId="33757E50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3D7B8D04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right w:val="single" w:sz="4" w:space="0" w:color="000000"/>
            </w:tcBorders>
          </w:tcPr>
          <w:p w14:paraId="47DDB702" w14:textId="16AACCB2" w:rsidR="00BF2375" w:rsidRPr="003D4262" w:rsidRDefault="00BF2375" w:rsidP="00E75DD6">
            <w:pPr>
              <w:widowControl w:val="0"/>
              <w:snapToGri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431A">
              <w:rPr>
                <w:rFonts w:asciiTheme="minorHAnsi" w:hAnsiTheme="minorHAnsi" w:cstheme="minorHAnsi"/>
              </w:rPr>
              <w:t>COORD</w:t>
            </w:r>
            <w:r w:rsidR="003D4262">
              <w:rPr>
                <w:rFonts w:asciiTheme="minorHAnsi" w:hAnsiTheme="minorHAnsi" w:cstheme="minorHAnsi"/>
              </w:rPr>
              <w:t xml:space="preserve">ENADOR DE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811294553"/>
                <w:placeholder>
                  <w:docPart w:val="5E9B58B144C440649ACC3AF79106EE6C"/>
                </w:placeholder>
                <w:text/>
              </w:sdtPr>
              <w:sdtEndPr/>
              <w:sdtContent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DF75BA" w:rsidRPr="009D371E">
                  <w:rPr>
                    <w:rFonts w:asciiTheme="minorHAnsi" w:hAnsiTheme="minorHAnsi" w:cstheme="minorHAnsi"/>
                    <w:b/>
                    <w:bCs/>
                  </w:rPr>
                  <w:t>course_upper</w:t>
                </w:r>
                <w:proofErr w:type="spellEnd"/>
                <w:r w:rsidR="00DF75BA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BF2375" w:rsidRPr="0033431A" w14:paraId="3D8C0C90" w14:textId="77777777" w:rsidTr="0033431A">
        <w:trPr>
          <w:trHeight w:val="524"/>
        </w:trPr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5E5921" w14:textId="77777777" w:rsidR="00BF2375" w:rsidRPr="0033431A" w:rsidRDefault="00BF2375">
            <w:pPr>
              <w:widowControl w:val="0"/>
              <w:snapToGrid w:val="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DATA        /       /</w:t>
            </w:r>
          </w:p>
        </w:tc>
        <w:tc>
          <w:tcPr>
            <w:tcW w:w="1082" w:type="dxa"/>
            <w:tcBorders>
              <w:left w:val="single" w:sz="4" w:space="0" w:color="000000"/>
              <w:bottom w:val="single" w:sz="4" w:space="0" w:color="000000"/>
            </w:tcBorders>
          </w:tcPr>
          <w:p w14:paraId="498DFE0F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39" w:type="dxa"/>
            <w:tcBorders>
              <w:left w:val="single" w:sz="4" w:space="0" w:color="000000"/>
            </w:tcBorders>
          </w:tcPr>
          <w:p w14:paraId="675872B1" w14:textId="77777777" w:rsidR="00BF2375" w:rsidRPr="0033431A" w:rsidRDefault="00BF2375">
            <w:pPr>
              <w:widowControl w:val="0"/>
              <w:snapToGrid w:val="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EA0F" w14:textId="7E81DFB7" w:rsidR="003D4262" w:rsidRPr="0033431A" w:rsidRDefault="003D4262" w:rsidP="003D4262">
            <w:pPr>
              <w:widowControl w:val="0"/>
              <w:snapToGrid w:val="0"/>
              <w:rPr>
                <w:rFonts w:asciiTheme="minorHAnsi" w:hAnsiTheme="minorHAnsi" w:cstheme="minorHAnsi"/>
                <w:b/>
                <w:bCs/>
              </w:rPr>
            </w:pPr>
          </w:p>
          <w:p w14:paraId="540421A8" w14:textId="5A29E020" w:rsidR="00BF2375" w:rsidRPr="0033431A" w:rsidRDefault="00BF2375">
            <w:pPr>
              <w:widowControl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40CAC4AF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DE83548" w14:textId="7FCB8FC4" w:rsidR="000E2E8C" w:rsidRPr="00C02E1F" w:rsidRDefault="00BF2375" w:rsidP="00E34D1E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Exmo.</w:t>
      </w:r>
      <w:r w:rsidR="003474FC" w:rsidRPr="0033431A">
        <w:rPr>
          <w:rFonts w:asciiTheme="minorHAnsi" w:hAnsiTheme="minorHAnsi" w:cstheme="minorHAnsi"/>
        </w:rPr>
        <w:t xml:space="preserve"> </w:t>
      </w:r>
      <w:r w:rsidRPr="0033431A">
        <w:rPr>
          <w:rFonts w:asciiTheme="minorHAnsi" w:hAnsiTheme="minorHAnsi" w:cstheme="minorHAnsi"/>
        </w:rPr>
        <w:t>Sr</w:t>
      </w:r>
      <w:r w:rsidR="002B3F8C">
        <w:rPr>
          <w:rFonts w:asciiTheme="minorHAnsi" w:hAnsiTheme="minorHAnsi" w:cstheme="minorHAnsi"/>
        </w:rPr>
        <w:t>.</w:t>
      </w:r>
      <w:r w:rsidRPr="0033431A">
        <w:rPr>
          <w:rFonts w:asciiTheme="minorHAnsi" w:hAnsiTheme="minorHAnsi" w:cstheme="minorHAnsi"/>
        </w:rPr>
        <w:t xml:space="preserve"> Prof. C</w:t>
      </w:r>
      <w:r w:rsidR="000E2E8C" w:rsidRPr="0033431A">
        <w:rPr>
          <w:rFonts w:asciiTheme="minorHAnsi" w:hAnsiTheme="minorHAnsi" w:cstheme="minorHAnsi"/>
        </w:rPr>
        <w:t>oordenador de estágio</w:t>
      </w:r>
      <w:r w:rsidR="00DE135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336805616"/>
          <w:placeholder>
            <w:docPart w:val="848C79B3393643CD81A46F500879D31E"/>
          </w:placeholder>
          <w:text/>
        </w:sdtPr>
        <w:sdtEndPr/>
        <w:sdtContent>
          <w:r w:rsidR="00DE1359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E1359">
            <w:rPr>
              <w:rFonts w:asciiTheme="minorHAnsi" w:hAnsiTheme="minorHAnsi" w:cstheme="minorHAnsi"/>
              <w:b/>
              <w:bCs/>
            </w:rPr>
            <w:t>coordinator</w:t>
          </w:r>
          <w:proofErr w:type="spellEnd"/>
          <w:r w:rsidR="00DE1359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.</w:t>
      </w:r>
    </w:p>
    <w:p w14:paraId="1050DE7B" w14:textId="77777777" w:rsidR="007A52F3" w:rsidRPr="0033431A" w:rsidRDefault="007A52F3" w:rsidP="007A52F3">
      <w:pPr>
        <w:widowControl w:val="0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8" w:color="000000"/>
        </w:pBdr>
        <w:jc w:val="center"/>
        <w:rPr>
          <w:rFonts w:asciiTheme="minorHAnsi" w:hAnsiTheme="minorHAnsi" w:cstheme="minorHAnsi"/>
          <w:sz w:val="8"/>
          <w:szCs w:val="8"/>
        </w:rPr>
      </w:pPr>
    </w:p>
    <w:p w14:paraId="0973C790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39BB9F9A" w14:textId="77777777" w:rsidR="000E2E8C" w:rsidRPr="0033431A" w:rsidRDefault="000E2E8C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rPr>
          <w:rFonts w:asciiTheme="minorHAnsi" w:hAnsiTheme="minorHAnsi" w:cstheme="minorHAnsi"/>
          <w:sz w:val="8"/>
          <w:szCs w:val="8"/>
        </w:rPr>
      </w:pPr>
    </w:p>
    <w:p w14:paraId="4538AAC7" w14:textId="75DBEC97" w:rsidR="00BF2375" w:rsidRPr="00823977" w:rsidRDefault="00AC5143" w:rsidP="00823977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8" w:color="000000"/>
        </w:pBdr>
        <w:spacing w:line="360" w:lineRule="auto"/>
        <w:jc w:val="both"/>
        <w:rPr>
          <w:rFonts w:asciiTheme="minorHAnsi" w:hAnsiTheme="minorHAnsi" w:cstheme="minorHAnsi"/>
        </w:rPr>
      </w:pPr>
      <w:r w:rsidRPr="00C02E1F">
        <w:rPr>
          <w:rFonts w:asciiTheme="minorHAnsi" w:hAnsiTheme="minorHAnsi" w:cstheme="minorHAnsi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1213805" wp14:editId="426EC227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D7E7B" w14:textId="77777777" w:rsidR="00AC5143" w:rsidRPr="00D52CB7" w:rsidRDefault="00AC5143" w:rsidP="00AC514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38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26BD7E7B" w14:textId="77777777" w:rsidR="00AC5143" w:rsidRPr="00D52CB7" w:rsidRDefault="00AC5143" w:rsidP="00AC514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b/>
            <w:bCs/>
          </w:rPr>
          <w:id w:val="-566804503"/>
          <w:placeholder>
            <w:docPart w:val="0FC391C41EDB46A9AE9FA28E3A95D857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student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E53C78">
        <w:rPr>
          <w:rFonts w:asciiTheme="minorHAnsi" w:hAnsiTheme="minorHAnsi" w:cstheme="minorHAnsi"/>
        </w:rPr>
        <w:t>,</w:t>
      </w:r>
      <w:r w:rsidR="0037728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aluno(a) do Curso Técnico em</w:t>
      </w:r>
      <w:r w:rsidR="00C02E1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A1B7B5E385964DE589673AA535D80BDE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course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33431A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turma </w:t>
      </w:r>
      <w:sdt>
        <w:sdtPr>
          <w:rPr>
            <w:rFonts w:asciiTheme="minorHAnsi" w:hAnsiTheme="minorHAnsi" w:cstheme="minorHAnsi"/>
            <w:b/>
            <w:bCs/>
          </w:rPr>
          <w:id w:val="756877148"/>
          <w:placeholder>
            <w:docPart w:val="2FA655103437469A84040F63F462CBA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class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2127F2" w:rsidRPr="0033431A">
        <w:rPr>
          <w:rFonts w:asciiTheme="minorHAnsi" w:hAnsiTheme="minorHAnsi" w:cstheme="minorHAnsi"/>
        </w:rPr>
        <w:t xml:space="preserve"> </w:t>
      </w:r>
      <w:r w:rsidR="0033431A" w:rsidRPr="0033431A">
        <w:rPr>
          <w:rFonts w:asciiTheme="minorHAnsi" w:hAnsiTheme="minorHAnsi" w:cstheme="minorHAnsi"/>
        </w:rPr>
        <w:t>P</w:t>
      </w:r>
      <w:r w:rsidR="000E2E8C" w:rsidRPr="0033431A">
        <w:rPr>
          <w:rFonts w:asciiTheme="minorHAnsi" w:hAnsiTheme="minorHAnsi" w:cstheme="minorHAnsi"/>
        </w:rPr>
        <w:t>eríodo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103076639"/>
          <w:placeholder>
            <w:docPart w:val="B12FD2057B06487BAE6BB067F3808821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period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02E1F">
        <w:rPr>
          <w:rFonts w:asciiTheme="minorHAnsi" w:hAnsiTheme="minorHAnsi" w:cstheme="minorHAnsi"/>
        </w:rPr>
        <w:t>,</w:t>
      </w:r>
      <w:r w:rsidR="00A44EA1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>matriculado (a) sob nº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581566222"/>
          <w:placeholder>
            <w:docPart w:val="F3756C7E3EE34E12BE24C729EAD330F5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ra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BF2375" w:rsidRPr="0033431A">
        <w:rPr>
          <w:rFonts w:asciiTheme="minorHAnsi" w:hAnsiTheme="minorHAnsi" w:cstheme="minorHAnsi"/>
        </w:rPr>
        <w:t>, vem mui respeitosamente solicitar de V.Sa., a apreciação do seu</w:t>
      </w:r>
      <w:r w:rsidR="004F5483">
        <w:rPr>
          <w:rFonts w:asciiTheme="minorHAnsi" w:hAnsiTheme="minorHAnsi" w:cstheme="minorHAnsi"/>
        </w:rPr>
        <w:t xml:space="preserve"> </w:t>
      </w:r>
      <w:r w:rsidR="004F5483">
        <w:rPr>
          <w:rFonts w:asciiTheme="minorHAnsi" w:hAnsiTheme="minorHAnsi" w:cstheme="minorHAnsi"/>
          <w:b/>
          <w:bCs/>
        </w:rPr>
        <w:t>relatório final de estágio</w:t>
      </w:r>
      <w:r w:rsidR="004F5483">
        <w:rPr>
          <w:rFonts w:asciiTheme="minorHAnsi" w:hAnsiTheme="minorHAnsi" w:cstheme="minorHAnsi"/>
        </w:rPr>
        <w:t>.</w:t>
      </w:r>
    </w:p>
    <w:p w14:paraId="29FC7C38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ESTOU CIENTE:</w:t>
      </w:r>
    </w:p>
    <w:p w14:paraId="563647B6" w14:textId="77777777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QUE O ESTÁGIO SÓ TERÁ VALIDADE APÓS O DEFERIMENTO PELA COORDENAÇÃO</w:t>
      </w:r>
    </w:p>
    <w:p w14:paraId="7B69E303" w14:textId="31AAB461" w:rsidR="0016585F" w:rsidRDefault="0016585F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DOS PRAZOS PARA ENTREGA DO RELATÓRIO FINAL E POSSÍVEIS CORREÇÕES, E QUE O NÃO CUMPRIMENTO </w:t>
      </w:r>
      <w:r w:rsidR="00B0167B">
        <w:rPr>
          <w:rFonts w:asciiTheme="minorHAnsi" w:hAnsiTheme="minorHAnsi" w:cstheme="minorHAnsi"/>
        </w:rPr>
        <w:t>DESTES ACARRETARÁ</w:t>
      </w:r>
      <w:r>
        <w:rPr>
          <w:rFonts w:asciiTheme="minorHAnsi" w:hAnsiTheme="minorHAnsi" w:cstheme="minorHAnsi"/>
        </w:rPr>
        <w:t xml:space="preserve"> </w:t>
      </w:r>
      <w:r w:rsidR="006F5A72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INDEFERIMENTO DO ESTÁGIO. </w:t>
      </w:r>
    </w:p>
    <w:p w14:paraId="2836D863" w14:textId="77777777" w:rsidR="00BF2375" w:rsidRPr="0033431A" w:rsidRDefault="00BF2375" w:rsidP="0016585F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NESTES TERMOS</w:t>
      </w:r>
      <w:r w:rsidR="009E66DB" w:rsidRPr="0033431A">
        <w:rPr>
          <w:rFonts w:asciiTheme="minorHAnsi" w:hAnsiTheme="minorHAnsi" w:cstheme="minorHAnsi"/>
        </w:rPr>
        <w:t xml:space="preserve">, </w:t>
      </w:r>
      <w:r w:rsidRPr="0033431A">
        <w:rPr>
          <w:rFonts w:asciiTheme="minorHAnsi" w:hAnsiTheme="minorHAnsi" w:cstheme="minorHAnsi"/>
        </w:rPr>
        <w:t>P</w:t>
      </w:r>
      <w:r w:rsidR="00B32949">
        <w:rPr>
          <w:rFonts w:asciiTheme="minorHAnsi" w:hAnsiTheme="minorHAnsi" w:cstheme="minorHAnsi"/>
        </w:rPr>
        <w:t>EÇO</w:t>
      </w:r>
      <w:r w:rsidRPr="0033431A">
        <w:rPr>
          <w:rFonts w:asciiTheme="minorHAnsi" w:hAnsiTheme="minorHAnsi" w:cstheme="minorHAnsi"/>
        </w:rPr>
        <w:t xml:space="preserve"> DEFERIMENTO</w:t>
      </w:r>
    </w:p>
    <w:p w14:paraId="5B180FD3" w14:textId="5CBD41F1" w:rsidR="00BF2375" w:rsidRPr="0033431A" w:rsidRDefault="00E05C1D" w:rsidP="00F7578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tabs>
          <w:tab w:val="left" w:pos="3420"/>
        </w:tabs>
        <w:spacing w:line="600" w:lineRule="auto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city</w:t>
      </w:r>
      <w:proofErr w:type="spellEnd"/>
      <w:r>
        <w:rPr>
          <w:rFonts w:asciiTheme="minorHAnsi" w:hAnsiTheme="minorHAnsi" w:cstheme="minorHAnsi"/>
        </w:rPr>
        <w:t>}</w:t>
      </w:r>
      <w:r w:rsidR="00BF2375" w:rsidRPr="0033431A">
        <w:rPr>
          <w:rFonts w:asciiTheme="minorHAnsi" w:hAnsiTheme="minorHAnsi" w:cstheme="minorHAnsi"/>
        </w:rPr>
        <w:t>,</w:t>
      </w:r>
      <w:r w:rsidR="00893515">
        <w:rPr>
          <w:rFonts w:asciiTheme="minorHAnsi" w:hAnsiTheme="minorHAnsi" w:cstheme="minorHAnsi"/>
        </w:rPr>
        <w:t xml:space="preserve"> </w:t>
      </w:r>
      <w:r w:rsidR="00BF2375" w:rsidRPr="0033431A">
        <w:rPr>
          <w:rFonts w:asciiTheme="minorHAnsi" w:hAnsiTheme="minorHAnsi" w:cstheme="minorHAnsi"/>
        </w:rPr>
        <w:t xml:space="preserve"> </w:t>
      </w:r>
      <w:r w:rsidR="0033431A">
        <w:rPr>
          <w:rFonts w:asciiTheme="minorHAnsi" w:hAnsiTheme="minorHAnsi" w:cstheme="minorHAnsi"/>
        </w:rPr>
        <w:fldChar w:fldCharType="begin"/>
      </w:r>
      <w:r w:rsidR="0033431A">
        <w:rPr>
          <w:rFonts w:asciiTheme="minorHAnsi" w:hAnsiTheme="minorHAnsi" w:cstheme="minorHAnsi"/>
        </w:rPr>
        <w:instrText xml:space="preserve"> TIME \@ "d' de 'MMMM' de 'yyyy" </w:instrText>
      </w:r>
      <w:r w:rsidR="0033431A">
        <w:rPr>
          <w:rFonts w:asciiTheme="minorHAnsi" w:hAnsiTheme="minorHAnsi" w:cstheme="minorHAnsi"/>
        </w:rPr>
        <w:fldChar w:fldCharType="separate"/>
      </w:r>
      <w:r w:rsidR="00823773">
        <w:rPr>
          <w:rFonts w:asciiTheme="minorHAnsi" w:hAnsiTheme="minorHAnsi" w:cstheme="minorHAnsi"/>
          <w:noProof/>
        </w:rPr>
        <w:t>31 de outubro de 2019</w:t>
      </w:r>
      <w:r w:rsidR="0033431A">
        <w:rPr>
          <w:rFonts w:asciiTheme="minorHAnsi" w:hAnsiTheme="minorHAnsi" w:cstheme="minorHAnsi"/>
        </w:rPr>
        <w:fldChar w:fldCharType="end"/>
      </w:r>
      <w:r w:rsidR="0033431A">
        <w:rPr>
          <w:rFonts w:asciiTheme="minorHAnsi" w:hAnsiTheme="minorHAnsi" w:cstheme="minorHAnsi"/>
        </w:rPr>
        <w:t>.</w:t>
      </w:r>
    </w:p>
    <w:p w14:paraId="452404E4" w14:textId="77777777" w:rsidR="00BF2375" w:rsidRPr="0033431A" w:rsidRDefault="00BF2375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  <w:r w:rsidRPr="0033431A">
        <w:rPr>
          <w:rFonts w:asciiTheme="minorHAnsi" w:hAnsiTheme="minorHAnsi" w:cstheme="minorHAnsi"/>
        </w:rPr>
        <w:tab/>
      </w:r>
    </w:p>
    <w:p w14:paraId="11DC869B" w14:textId="77777777" w:rsidR="00BF2375" w:rsidRPr="0033431A" w:rsidRDefault="00BF2375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____________</w:t>
      </w:r>
      <w:r w:rsidR="00124410" w:rsidRPr="0033431A">
        <w:rPr>
          <w:rFonts w:asciiTheme="minorHAnsi" w:hAnsiTheme="minorHAnsi" w:cstheme="minorHAnsi"/>
        </w:rPr>
        <w:t>___________________</w:t>
      </w:r>
      <w:r w:rsidRPr="0033431A">
        <w:rPr>
          <w:rFonts w:asciiTheme="minorHAnsi" w:hAnsiTheme="minorHAnsi" w:cstheme="minorHAnsi"/>
        </w:rPr>
        <w:t>_________________________</w:t>
      </w:r>
    </w:p>
    <w:p w14:paraId="5424B1BD" w14:textId="24E29103" w:rsidR="00BF2375" w:rsidRDefault="003E73FF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student</w:t>
      </w:r>
      <w:proofErr w:type="spellEnd"/>
      <w:r>
        <w:rPr>
          <w:rFonts w:asciiTheme="minorHAnsi" w:hAnsiTheme="minorHAnsi" w:cstheme="minorHAnsi"/>
        </w:rPr>
        <w:t>}</w:t>
      </w:r>
    </w:p>
    <w:p w14:paraId="22E1D451" w14:textId="715DAB0C" w:rsidR="00B1658A" w:rsidRPr="0033431A" w:rsidRDefault="00B1658A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Aluno</w:t>
      </w:r>
    </w:p>
    <w:p w14:paraId="1EC379CD" w14:textId="77777777" w:rsidR="002127F2" w:rsidRPr="0033431A" w:rsidRDefault="002127F2" w:rsidP="002127F2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9" w:color="000000"/>
        </w:pBdr>
        <w:rPr>
          <w:rFonts w:asciiTheme="minorHAnsi" w:hAnsiTheme="minorHAnsi" w:cstheme="minorHAnsi"/>
          <w:sz w:val="8"/>
          <w:szCs w:val="8"/>
        </w:rPr>
      </w:pPr>
    </w:p>
    <w:p w14:paraId="4C2474A7" w14:textId="77777777" w:rsidR="00BF2375" w:rsidRPr="0033431A" w:rsidRDefault="00BF2375">
      <w:pPr>
        <w:widowControl w:val="0"/>
        <w:rPr>
          <w:rFonts w:asciiTheme="minorHAnsi" w:hAnsiTheme="minorHAnsi" w:cstheme="minorHAnsi"/>
          <w:sz w:val="16"/>
          <w:szCs w:val="16"/>
        </w:rPr>
      </w:pPr>
    </w:p>
    <w:p w14:paraId="2D9C19F0" w14:textId="77777777" w:rsidR="00BF2375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r w:rsidRPr="0033431A">
        <w:rPr>
          <w:rFonts w:asciiTheme="minorHAnsi" w:hAnsiTheme="minorHAnsi" w:cstheme="minorHAnsi"/>
          <w:sz w:val="28"/>
          <w:szCs w:val="28"/>
        </w:rPr>
        <w:t>E</w:t>
      </w:r>
      <w:r w:rsidR="000706D1" w:rsidRPr="0033431A">
        <w:rPr>
          <w:rFonts w:asciiTheme="minorHAnsi" w:hAnsiTheme="minorHAnsi" w:cstheme="minorHAnsi"/>
          <w:sz w:val="28"/>
          <w:szCs w:val="28"/>
        </w:rPr>
        <w:t>NDEREÇO</w:t>
      </w:r>
      <w:r w:rsidRPr="0033431A">
        <w:rPr>
          <w:rFonts w:asciiTheme="minorHAnsi" w:hAnsiTheme="minorHAnsi" w:cstheme="minorHAnsi"/>
          <w:sz w:val="28"/>
          <w:szCs w:val="28"/>
        </w:rPr>
        <w:t xml:space="preserve"> </w:t>
      </w:r>
      <w:r w:rsidR="000706D1" w:rsidRPr="0033431A">
        <w:rPr>
          <w:rFonts w:asciiTheme="minorHAnsi" w:hAnsiTheme="minorHAnsi" w:cstheme="minorHAnsi"/>
          <w:sz w:val="28"/>
          <w:szCs w:val="28"/>
        </w:rPr>
        <w:t>PARA</w:t>
      </w:r>
      <w:r w:rsidRPr="0033431A">
        <w:rPr>
          <w:rFonts w:asciiTheme="minorHAnsi" w:hAnsiTheme="minorHAnsi" w:cstheme="minorHAnsi"/>
          <w:sz w:val="28"/>
          <w:szCs w:val="28"/>
        </w:rPr>
        <w:t xml:space="preserve"> C</w:t>
      </w:r>
      <w:r w:rsidR="000706D1" w:rsidRPr="0033431A">
        <w:rPr>
          <w:rFonts w:asciiTheme="minorHAnsi" w:hAnsiTheme="minorHAnsi" w:cstheme="minorHAnsi"/>
          <w:sz w:val="28"/>
          <w:szCs w:val="28"/>
        </w:rPr>
        <w:t>ORRESPONDÊNCIA</w:t>
      </w:r>
    </w:p>
    <w:p w14:paraId="589BDBE9" w14:textId="39D5340B" w:rsid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Rua/Av</w:t>
      </w:r>
      <w:r w:rsidR="002127F2" w:rsidRPr="0033431A">
        <w:rPr>
          <w:rFonts w:asciiTheme="minorHAnsi" w:hAnsiTheme="minorHAnsi" w:cstheme="minorHAnsi"/>
        </w:rPr>
        <w:t>.</w:t>
      </w:r>
      <w:r w:rsidR="00A44EA1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364185492"/>
          <w:placeholder>
            <w:docPart w:val="FF0ED1708FF945F8B63B2364AC9AD131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538161111"/>
              <w:placeholder>
                <w:docPart w:val="51C501E9CFA84D27BEDF93B4252DA282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ad</w:t>
              </w:r>
              <w:r w:rsidR="00823773">
                <w:rPr>
                  <w:rFonts w:asciiTheme="minorHAnsi" w:hAnsiTheme="minorHAnsi" w:cstheme="minorHAnsi"/>
                  <w:b/>
                </w:rPr>
                <w:t>d</w:t>
              </w:r>
              <w:r w:rsidR="003E73FF">
                <w:rPr>
                  <w:rFonts w:asciiTheme="minorHAnsi" w:hAnsiTheme="minorHAnsi" w:cstheme="minorHAnsi"/>
                  <w:b/>
                </w:rPr>
                <w:t>ress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</w:p>
    <w:p w14:paraId="6E505DAC" w14:textId="2BDB35D2" w:rsidR="0033431A" w:rsidRDefault="00DA70A4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Complemento</w:t>
      </w:r>
      <w:r w:rsidR="00A44EA1">
        <w:rPr>
          <w:rFonts w:asciiTheme="minorHAnsi" w:hAnsiTheme="minorHAnsi" w:cstheme="minorHAnsi"/>
        </w:rPr>
        <w:t>:</w:t>
      </w:r>
      <w:r w:rsid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72129353"/>
          <w:placeholder>
            <w:docPart w:val="D0C201944EFD4A9EA35C07BA7DCCCD3C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138232589"/>
              <w:placeholder>
                <w:docPart w:val="7DD067D18AB5480FB50765902BF1C561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complement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  </w:t>
      </w:r>
      <w:r w:rsidR="00533452" w:rsidRPr="0033431A">
        <w:rPr>
          <w:rFonts w:asciiTheme="minorHAnsi" w:hAnsiTheme="minorHAnsi" w:cstheme="minorHAnsi"/>
        </w:rPr>
        <w:t>Cidade</w:t>
      </w:r>
      <w:r w:rsidR="00533452">
        <w:rPr>
          <w:rFonts w:asciiTheme="minorHAnsi" w:hAnsiTheme="minorHAnsi" w:cstheme="minorHAnsi"/>
        </w:rPr>
        <w:t>:</w:t>
      </w:r>
      <w:r w:rsidR="00533452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533860965"/>
          <w:placeholder>
            <w:docPart w:val="4B3291AC58C3492ABDAE19A7B805C766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489175212"/>
              <w:placeholder>
                <w:docPart w:val="4F88823C52DA42B29399337421F2E2F1"/>
              </w:placeholder>
            </w:sdtPr>
            <w:sdtEndPr/>
            <w:sdtContent>
              <w:r w:rsidR="00533452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533452">
                <w:rPr>
                  <w:rFonts w:asciiTheme="minorHAnsi" w:hAnsiTheme="minorHAnsi" w:cstheme="minorHAnsi"/>
                  <w:b/>
                </w:rPr>
                <w:t>s_city</w:t>
              </w:r>
              <w:proofErr w:type="spellEnd"/>
              <w:r w:rsidR="00533452">
                <w:rPr>
                  <w:rFonts w:asciiTheme="minorHAnsi" w:hAnsiTheme="minorHAnsi" w:cstheme="minorHAnsi"/>
                  <w:b/>
                </w:rPr>
                <w:t xml:space="preserve">} </w:t>
              </w:r>
            </w:sdtContent>
          </w:sdt>
        </w:sdtContent>
      </w:sdt>
      <w:r w:rsidR="00B92F37">
        <w:rPr>
          <w:rFonts w:asciiTheme="minorHAnsi" w:hAnsiTheme="minorHAnsi" w:cstheme="minorHAnsi"/>
        </w:rPr>
        <w:t xml:space="preserve"> </w:t>
      </w:r>
      <w:r w:rsidR="00533452" w:rsidRPr="0087739F">
        <w:rPr>
          <w:rFonts w:asciiTheme="minorHAnsi" w:hAnsiTheme="minorHAnsi" w:cstheme="minorHAnsi"/>
          <w:b/>
          <w:bCs/>
        </w:rPr>
        <w:t>/</w:t>
      </w:r>
      <w:r w:rsidR="00533452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2094502029"/>
          <w:placeholder>
            <w:docPart w:val="6FC3A5FCE8F745659DC42C9CF5B93D38"/>
          </w:placeholder>
        </w:sdtPr>
        <w:sdtEndPr/>
        <w:sdtContent>
          <w:r w:rsidR="00533452">
            <w:rPr>
              <w:rFonts w:asciiTheme="minorHAnsi" w:hAnsiTheme="minorHAnsi" w:cstheme="minorHAnsi"/>
              <w:b/>
            </w:rPr>
            <w:t>${</w:t>
          </w:r>
          <w:proofErr w:type="spellStart"/>
          <w:r w:rsidR="00533452">
            <w:rPr>
              <w:rFonts w:asciiTheme="minorHAnsi" w:hAnsiTheme="minorHAnsi" w:cstheme="minorHAnsi"/>
              <w:b/>
            </w:rPr>
            <w:t>s_uf</w:t>
          </w:r>
          <w:proofErr w:type="spellEnd"/>
          <w:r w:rsidR="00533452">
            <w:rPr>
              <w:rFonts w:asciiTheme="minorHAnsi" w:hAnsiTheme="minorHAnsi" w:cstheme="minorHAnsi"/>
              <w:b/>
            </w:rPr>
            <w:t>}</w:t>
          </w:r>
        </w:sdtContent>
      </w:sdt>
    </w:p>
    <w:p w14:paraId="1C267C22" w14:textId="718506E2" w:rsidR="00F466AD" w:rsidRPr="0033431A" w:rsidRDefault="00BF2375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>C</w:t>
      </w:r>
      <w:r w:rsidR="00A44EA1">
        <w:rPr>
          <w:rFonts w:asciiTheme="minorHAnsi" w:hAnsiTheme="minorHAnsi" w:cstheme="minorHAnsi"/>
        </w:rPr>
        <w:t>EP: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22730282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809238048"/>
              <w:placeholder>
                <w:docPart w:val="D9D70FDCAB9E435BA0205621F2AC99ED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${cep}</w:t>
              </w:r>
            </w:sdtContent>
          </w:sdt>
        </w:sdtContent>
      </w:sdt>
    </w:p>
    <w:p w14:paraId="0B74E684" w14:textId="4578CA5C" w:rsidR="00F466AD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DA70A4" w:rsidRPr="0033431A">
        <w:rPr>
          <w:rFonts w:asciiTheme="minorHAnsi" w:hAnsiTheme="minorHAnsi" w:cstheme="minorHAnsi"/>
        </w:rPr>
        <w:t>Res</w:t>
      </w:r>
      <w:r w:rsidRPr="0033431A">
        <w:rPr>
          <w:rFonts w:asciiTheme="minorHAnsi" w:hAnsiTheme="minorHAnsi" w:cstheme="minorHAnsi"/>
        </w:rPr>
        <w:t>idencial:</w:t>
      </w:r>
      <w:r w:rsidR="00DA70A4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-181216016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709063722"/>
              <w:placeholder>
                <w:docPart w:val="033063BDD29741B38BF81408706504EB"/>
              </w:placeholder>
            </w:sdtPr>
            <w:sdtEndPr/>
            <w:sdtContent>
              <w:r w:rsidR="003E73FF">
                <w:rPr>
                  <w:rFonts w:asciiTheme="minorHAnsi" w:hAnsiTheme="minorHAnsi" w:cstheme="minorHAnsi"/>
                  <w:b/>
                </w:rPr>
                <w:t>${</w:t>
              </w:r>
              <w:proofErr w:type="spellStart"/>
              <w:r w:rsidR="003E73FF">
                <w:rPr>
                  <w:rFonts w:asciiTheme="minorHAnsi" w:hAnsiTheme="minorHAnsi" w:cstheme="minorHAnsi"/>
                  <w:b/>
                </w:rPr>
                <w:t>phone</w:t>
              </w:r>
              <w:proofErr w:type="spellEnd"/>
              <w:r w:rsidR="003E73FF">
                <w:rPr>
                  <w:rFonts w:asciiTheme="minorHAnsi" w:hAnsiTheme="minorHAnsi" w:cstheme="minorHAnsi"/>
                  <w:b/>
                </w:rPr>
                <w:t>}</w:t>
              </w:r>
            </w:sdtContent>
          </w:sdt>
        </w:sdtContent>
      </w:sdt>
      <w:r w:rsidR="00161F1C" w:rsidRPr="0033431A">
        <w:rPr>
          <w:rFonts w:asciiTheme="minorHAnsi" w:hAnsiTheme="minorHAnsi" w:cstheme="minorHAnsi"/>
        </w:rPr>
        <w:t xml:space="preserve">   </w:t>
      </w:r>
      <w:r w:rsidRPr="0033431A">
        <w:rPr>
          <w:rFonts w:asciiTheme="minorHAnsi" w:hAnsiTheme="minorHAnsi" w:cstheme="minorHAnsi"/>
        </w:rPr>
        <w:t xml:space="preserve">Tel. Celular: </w:t>
      </w:r>
      <w:sdt>
        <w:sdtPr>
          <w:rPr>
            <w:rFonts w:asciiTheme="minorHAnsi" w:hAnsiTheme="minorHAnsi" w:cstheme="minorHAnsi"/>
          </w:rPr>
          <w:id w:val="-1594075699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717420490"/>
              <w:placeholder>
                <w:docPart w:val="90ECE87DF9DA4713838A675023C4479B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  <w:r w:rsidRPr="0033431A">
            <w:rPr>
              <w:rFonts w:asciiTheme="minorHAnsi" w:hAnsiTheme="minorHAnsi" w:cstheme="minorHAnsi"/>
            </w:rPr>
            <w:t xml:space="preserve"> </w:t>
          </w:r>
        </w:sdtContent>
      </w:sdt>
      <w:r w:rsidRPr="0033431A">
        <w:rPr>
          <w:rFonts w:asciiTheme="minorHAnsi" w:hAnsiTheme="minorHAnsi" w:cstheme="minorHAnsi"/>
        </w:rPr>
        <w:t xml:space="preserve">     </w:t>
      </w:r>
      <w:r w:rsidR="00161F1C" w:rsidRPr="0033431A">
        <w:rPr>
          <w:rFonts w:asciiTheme="minorHAnsi" w:hAnsiTheme="minorHAnsi" w:cstheme="minorHAnsi"/>
        </w:rPr>
        <w:t xml:space="preserve"> </w:t>
      </w:r>
      <w:bookmarkStart w:id="0" w:name="_GoBack"/>
      <w:bookmarkEnd w:id="0"/>
    </w:p>
    <w:p w14:paraId="1EBC1858" w14:textId="77777777" w:rsidR="00BF2375" w:rsidRPr="0033431A" w:rsidRDefault="00F466AD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r w:rsidRPr="0033431A">
        <w:rPr>
          <w:rFonts w:asciiTheme="minorHAnsi" w:hAnsiTheme="minorHAnsi" w:cstheme="minorHAnsi"/>
        </w:rPr>
        <w:t xml:space="preserve">Tel. </w:t>
      </w:r>
      <w:r w:rsidR="00BF2375" w:rsidRPr="0033431A">
        <w:rPr>
          <w:rFonts w:asciiTheme="minorHAnsi" w:hAnsiTheme="minorHAnsi" w:cstheme="minorHAnsi"/>
        </w:rPr>
        <w:t>Com</w:t>
      </w:r>
      <w:r w:rsidR="00DA70A4" w:rsidRPr="0033431A">
        <w:rPr>
          <w:rFonts w:asciiTheme="minorHAnsi" w:hAnsiTheme="minorHAnsi" w:cstheme="minorHAnsi"/>
        </w:rPr>
        <w:t>ercial</w:t>
      </w:r>
      <w:r w:rsidRPr="0033431A">
        <w:rPr>
          <w:rFonts w:asciiTheme="minorHAnsi" w:hAnsiTheme="minorHAnsi" w:cstheme="minorHAnsi"/>
        </w:rPr>
        <w:t>:</w:t>
      </w:r>
      <w:r w:rsidR="00BF2375"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id w:val="149775593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1925144186"/>
              <w:placeholder>
                <w:docPart w:val="5CC6A0476FB347D883A299AD4A0DE839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</w:t>
              </w:r>
              <w:proofErr w:type="gramStart"/>
              <w:r w:rsidR="002B3F8C">
                <w:rPr>
                  <w:rFonts w:asciiTheme="minorHAnsi" w:hAnsiTheme="minorHAnsi" w:cstheme="minorHAnsi"/>
                </w:rPr>
                <w:t xml:space="preserve">  )</w:t>
              </w:r>
              <w:proofErr w:type="gramEnd"/>
              <w:r w:rsidR="002B3F8C">
                <w:rPr>
                  <w:rFonts w:asciiTheme="minorHAnsi" w:hAnsiTheme="minorHAnsi" w:cstheme="minorHAnsi"/>
                </w:rPr>
                <w:t xml:space="preserve">        -          </w:t>
              </w:r>
            </w:sdtContent>
          </w:sdt>
        </w:sdtContent>
      </w:sdt>
      <w:r w:rsidRPr="0033431A">
        <w:rPr>
          <w:rFonts w:asciiTheme="minorHAnsi" w:hAnsiTheme="minorHAnsi" w:cstheme="minorHAnsi"/>
        </w:rPr>
        <w:t xml:space="preserve"> Tel. p/ Recado: </w:t>
      </w:r>
      <w:sdt>
        <w:sdtPr>
          <w:rPr>
            <w:rFonts w:asciiTheme="minorHAnsi" w:hAnsiTheme="minorHAnsi" w:cstheme="minorHAnsi"/>
          </w:rPr>
          <w:id w:val="-510990625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Theme="minorHAnsi" w:hAnsiTheme="minorHAnsi" w:cstheme="minorHAnsi"/>
              </w:rPr>
              <w:id w:val="-1309086946"/>
              <w:placeholder>
                <w:docPart w:val="F3A734D49B1A4290A640FE5B9FF63EAA"/>
              </w:placeholder>
            </w:sdtPr>
            <w:sdtEndPr/>
            <w:sdtContent>
              <w:r w:rsidR="002B3F8C">
                <w:rPr>
                  <w:rFonts w:asciiTheme="minorHAnsi" w:hAnsiTheme="minorHAnsi" w:cstheme="minorHAnsi"/>
                </w:rPr>
                <w:t xml:space="preserve">(     )        -          </w:t>
              </w:r>
            </w:sdtContent>
          </w:sdt>
        </w:sdtContent>
      </w:sdt>
    </w:p>
    <w:p w14:paraId="30FE98E6" w14:textId="08565D30" w:rsidR="009E66DB" w:rsidRPr="0033431A" w:rsidRDefault="009E66DB" w:rsidP="00E32449">
      <w:pPr>
        <w:widowControl w:val="0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0" w:color="000000"/>
        </w:pBdr>
        <w:spacing w:before="120" w:after="120"/>
        <w:rPr>
          <w:rFonts w:asciiTheme="minorHAnsi" w:hAnsiTheme="minorHAnsi" w:cstheme="minorHAnsi"/>
        </w:rPr>
      </w:pPr>
      <w:proofErr w:type="spellStart"/>
      <w:r w:rsidRPr="0033431A">
        <w:rPr>
          <w:rFonts w:asciiTheme="minorHAnsi" w:hAnsiTheme="minorHAnsi" w:cstheme="minorHAnsi"/>
        </w:rPr>
        <w:t>Email</w:t>
      </w:r>
      <w:proofErr w:type="spellEnd"/>
      <w:r w:rsidR="008C70F8">
        <w:rPr>
          <w:rFonts w:asciiTheme="minorHAnsi" w:hAnsiTheme="minorHAnsi" w:cstheme="minorHAnsi"/>
        </w:rPr>
        <w:t>:</w:t>
      </w:r>
      <w:r w:rsidRPr="0033431A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id w:val="-1925563761"/>
          <w:placeholder>
            <w:docPart w:val="433597225D8640A1BF5380A98B68B474"/>
          </w:placeholder>
          <w:text/>
        </w:sdtPr>
        <w:sdtEndPr/>
        <w:sdtContent>
          <w:r w:rsidR="00DF75BA">
            <w:rPr>
              <w:rFonts w:asciiTheme="minorHAnsi" w:hAnsiTheme="minorHAnsi" w:cstheme="minorHAnsi"/>
              <w:b/>
              <w:bCs/>
            </w:rPr>
            <w:t>${</w:t>
          </w:r>
          <w:proofErr w:type="spellStart"/>
          <w:r w:rsidR="00DF75BA">
            <w:rPr>
              <w:rFonts w:asciiTheme="minorHAnsi" w:hAnsiTheme="minorHAnsi" w:cstheme="minorHAnsi"/>
              <w:b/>
              <w:bCs/>
            </w:rPr>
            <w:t>email</w:t>
          </w:r>
          <w:proofErr w:type="spellEnd"/>
          <w:r w:rsidR="00DF75BA">
            <w:rPr>
              <w:rFonts w:asciiTheme="minorHAnsi" w:hAnsiTheme="minorHAnsi" w:cstheme="minorHAnsi"/>
              <w:b/>
              <w:bCs/>
            </w:rPr>
            <w:t>}</w:t>
          </w:r>
        </w:sdtContent>
      </w:sdt>
    </w:p>
    <w:p w14:paraId="323C7A7C" w14:textId="77777777" w:rsidR="00BF2375" w:rsidRPr="0033431A" w:rsidRDefault="00FB4B11" w:rsidP="00B707E1">
      <w:pPr>
        <w:rPr>
          <w:rFonts w:asciiTheme="minorHAnsi" w:hAnsiTheme="minorHAnsi" w:cstheme="minorHAnsi"/>
          <w:sz w:val="32"/>
          <w:szCs w:val="32"/>
        </w:rPr>
      </w:pPr>
      <w:r w:rsidRPr="0033431A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1B1DB2" wp14:editId="614F1319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515100" cy="0"/>
                <wp:effectExtent l="5080" t="11430" r="13970" b="762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7B47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pt,13.6pt" to="493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" strokeweight=".26mm">
                <v:stroke dashstyle="longDash" joinstyle="miter"/>
              </v:line>
            </w:pict>
          </mc:Fallback>
        </mc:AlternateConten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43"/>
      </w:tblGrid>
      <w:tr w:rsidR="00E32449" w14:paraId="377F5042" w14:textId="77777777" w:rsidTr="00E32449">
        <w:tc>
          <w:tcPr>
            <w:tcW w:w="9343" w:type="dxa"/>
          </w:tcPr>
          <w:p w14:paraId="5533B319" w14:textId="77777777" w:rsidR="00E32449" w:rsidRDefault="00E32449" w:rsidP="00E32449">
            <w:pPr>
              <w:spacing w:after="120"/>
              <w:rPr>
                <w:rFonts w:asciiTheme="minorHAnsi" w:hAnsiTheme="minorHAnsi" w:cstheme="minorHAnsi"/>
              </w:rPr>
            </w:pPr>
            <w:r w:rsidRPr="0033431A">
              <w:rPr>
                <w:rFonts w:asciiTheme="minorHAnsi" w:hAnsiTheme="minorHAnsi" w:cstheme="minorHAnsi"/>
              </w:rPr>
              <w:t>Comprovante do(a) aluno(a) interessado(a)</w:t>
            </w:r>
            <w:r>
              <w:rPr>
                <w:rFonts w:asciiTheme="minorHAnsi" w:hAnsiTheme="minorHAnsi" w:cstheme="minorHAnsi"/>
              </w:rPr>
              <w:t xml:space="preserve">:  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77"/>
              <w:gridCol w:w="3850"/>
            </w:tblGrid>
            <w:tr w:rsidR="00E32449" w:rsidRPr="0048026C" w14:paraId="2F20B2BA" w14:textId="77777777" w:rsidTr="00266F36">
              <w:tc>
                <w:tcPr>
                  <w:tcW w:w="5417" w:type="dxa"/>
                  <w:vAlign w:val="center"/>
                </w:tcPr>
                <w:p w14:paraId="3B6AADEF" w14:textId="4672CD00" w:rsidR="00E32449" w:rsidRPr="0048026C" w:rsidRDefault="00E32449" w:rsidP="00E32449">
                  <w:pPr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PROTOCOLO Nº: _________</w:t>
                  </w:r>
                  <w:r>
                    <w:rPr>
                      <w:rFonts w:asciiTheme="minorHAnsi" w:hAnsiTheme="minorHAnsi" w:cstheme="minorHAnsi"/>
                    </w:rPr>
                    <w:t>________</w:t>
                  </w:r>
                  <w:r w:rsidRPr="0048026C">
                    <w:rPr>
                      <w:rFonts w:asciiTheme="minorHAnsi" w:hAnsiTheme="minorHAnsi" w:cstheme="minorHAnsi"/>
                    </w:rPr>
                    <w:t xml:space="preserve">                   </w:t>
                  </w:r>
                </w:p>
              </w:tc>
              <w:tc>
                <w:tcPr>
                  <w:tcW w:w="3936" w:type="dxa"/>
                  <w:vAlign w:val="center"/>
                </w:tcPr>
                <w:p w14:paraId="069F7A3A" w14:textId="77777777" w:rsidR="00E32449" w:rsidRPr="0048026C" w:rsidRDefault="00E32449" w:rsidP="00E32449">
                  <w:pPr>
                    <w:jc w:val="right"/>
                    <w:rPr>
                      <w:rFonts w:asciiTheme="minorHAnsi" w:hAnsiTheme="minorHAnsi" w:cstheme="minorHAnsi"/>
                    </w:rPr>
                  </w:pPr>
                  <w:r w:rsidRPr="0048026C">
                    <w:rPr>
                      <w:rFonts w:asciiTheme="minorHAnsi" w:hAnsiTheme="minorHAnsi" w:cstheme="minorHAnsi"/>
                    </w:rPr>
                    <w:t>DATA: ____/____/201__</w:t>
                  </w:r>
                  <w:r>
                    <w:rPr>
                      <w:rFonts w:asciiTheme="minorHAnsi" w:hAnsiTheme="minorHAnsi" w:cstheme="minorHAnsi"/>
                    </w:rPr>
                    <w:t>_</w:t>
                  </w:r>
                </w:p>
              </w:tc>
            </w:tr>
            <w:tr w:rsidR="00E32449" w:rsidRPr="0048026C" w14:paraId="2D9E31FF" w14:textId="77777777" w:rsidTr="00266F36">
              <w:tc>
                <w:tcPr>
                  <w:tcW w:w="9353" w:type="dxa"/>
                  <w:gridSpan w:val="2"/>
                  <w:vAlign w:val="center"/>
                </w:tcPr>
                <w:p w14:paraId="14755121" w14:textId="77777777" w:rsidR="00E32449" w:rsidRPr="0033431A" w:rsidRDefault="00E32449" w:rsidP="00E32449">
                  <w:pPr>
                    <w:widowControl w:val="0"/>
                    <w:spacing w:before="120" w:after="120"/>
                    <w:rPr>
                      <w:rFonts w:asciiTheme="minorHAnsi" w:hAnsiTheme="minorHAnsi" w:cstheme="minorHAnsi"/>
                    </w:rPr>
                  </w:pPr>
                  <w:r w:rsidRPr="0033431A">
                    <w:rPr>
                      <w:rFonts w:asciiTheme="minorHAnsi" w:hAnsiTheme="minorHAnsi" w:cstheme="minorHAnsi"/>
                    </w:rPr>
                    <w:t>Nome do(a)</w:t>
                  </w:r>
                  <w:r>
                    <w:rPr>
                      <w:rFonts w:asciiTheme="minorHAnsi" w:hAnsiTheme="minorHAnsi" w:cstheme="minorHAnsi"/>
                    </w:rPr>
                    <w:t xml:space="preserve"> A</w:t>
                  </w:r>
                  <w:r w:rsidRPr="0033431A">
                    <w:rPr>
                      <w:rFonts w:asciiTheme="minorHAnsi" w:hAnsiTheme="minorHAnsi" w:cstheme="minorHAnsi"/>
                    </w:rPr>
                    <w:t>luno(a):</w:t>
                  </w:r>
                  <w:r>
                    <w:rPr>
                      <w:rFonts w:asciiTheme="minorHAnsi" w:hAnsiTheme="minorHAnsi" w:cstheme="minorHAnsi"/>
                    </w:rPr>
                    <w:t>______________</w:t>
                  </w:r>
                  <w:r w:rsidR="002B3F8C">
                    <w:rPr>
                      <w:rFonts w:asciiTheme="minorHAnsi" w:hAnsiTheme="minorHAnsi" w:cstheme="minorHAnsi"/>
                    </w:rPr>
                    <w:t>_</w:t>
                  </w:r>
                  <w:r>
                    <w:rPr>
                      <w:rFonts w:asciiTheme="minorHAnsi" w:hAnsiTheme="minorHAnsi" w:cstheme="minorHAnsi"/>
                    </w:rPr>
                    <w:t>____________________ TURMA ______________</w:t>
                  </w:r>
                </w:p>
                <w:p w14:paraId="73B6245E" w14:textId="375E0AD8" w:rsidR="00E32449" w:rsidRPr="0048026C" w:rsidRDefault="00E32449" w:rsidP="00E32449">
                  <w:pPr>
                    <w:spacing w:after="12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Documento: </w:t>
                  </w:r>
                  <w:r w:rsidRPr="0033431A">
                    <w:rPr>
                      <w:rFonts w:asciiTheme="minorHAnsi" w:hAnsiTheme="minorHAnsi" w:cstheme="minorHAnsi"/>
                    </w:rPr>
                    <w:t>RELATÓRIO FINAL DE ESTÁ</w:t>
                  </w:r>
                  <w:r>
                    <w:rPr>
                      <w:rFonts w:asciiTheme="minorHAnsi" w:hAnsiTheme="minorHAnsi" w:cstheme="minorHAnsi"/>
                    </w:rPr>
                    <w:t>GIO</w:t>
                  </w:r>
                </w:p>
              </w:tc>
            </w:tr>
          </w:tbl>
          <w:p w14:paraId="28F0C341" w14:textId="77777777" w:rsidR="00E32449" w:rsidRDefault="00E32449" w:rsidP="0048026C">
            <w:pPr>
              <w:widowControl w:val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36BDEF" w14:textId="77777777" w:rsidR="0048026C" w:rsidRPr="0033431A" w:rsidRDefault="0048026C" w:rsidP="00E32449">
      <w:pPr>
        <w:widowControl w:val="0"/>
        <w:rPr>
          <w:rFonts w:asciiTheme="minorHAnsi" w:hAnsiTheme="minorHAnsi" w:cstheme="minorHAnsi"/>
          <w:sz w:val="16"/>
          <w:szCs w:val="16"/>
        </w:rPr>
      </w:pPr>
    </w:p>
    <w:sectPr w:rsidR="0048026C" w:rsidRPr="0033431A" w:rsidSect="0016585F">
      <w:headerReference w:type="default" r:id="rId7"/>
      <w:footerReference w:type="even" r:id="rId8"/>
      <w:footerReference w:type="default" r:id="rId9"/>
      <w:headerReference w:type="first" r:id="rId10"/>
      <w:footnotePr>
        <w:pos w:val="beneathText"/>
      </w:footnotePr>
      <w:pgSz w:w="11905" w:h="16837" w:code="9"/>
      <w:pgMar w:top="1276" w:right="1134" w:bottom="284" w:left="1418" w:header="284" w:footer="567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F3F6A" w14:textId="77777777" w:rsidR="00CF2066" w:rsidRDefault="00CF2066">
      <w:r>
        <w:separator/>
      </w:r>
    </w:p>
  </w:endnote>
  <w:endnote w:type="continuationSeparator" w:id="0">
    <w:p w14:paraId="586F6CBD" w14:textId="77777777" w:rsidR="00CF2066" w:rsidRDefault="00CF2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B7341" w14:textId="77777777" w:rsidR="0066373A" w:rsidRDefault="0066373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8313073" w14:textId="77777777" w:rsidR="0066373A" w:rsidRDefault="006637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116" w14:textId="77777777" w:rsidR="0066373A" w:rsidRDefault="0066373A">
    <w:pPr>
      <w:pStyle w:val="Rodap"/>
      <w:ind w:left="1905" w:right="360"/>
      <w:rPr>
        <w:rFonts w:ascii="Swis721 BT" w:hAnsi="Swis721 BT"/>
        <w:sz w:val="15"/>
      </w:rPr>
    </w:pPr>
    <w:r>
      <w:rPr>
        <w:rFonts w:ascii="Swis721 BT" w:hAnsi="Swis721 BT"/>
        <w:sz w:val="15"/>
      </w:rPr>
      <w:t xml:space="preserve">Colégio Técnico </w:t>
    </w:r>
    <w:proofErr w:type="gramStart"/>
    <w:r>
      <w:rPr>
        <w:rFonts w:ascii="Swis721 BT" w:hAnsi="Swis721 BT"/>
        <w:sz w:val="15"/>
      </w:rPr>
      <w:t>Industrial  “</w:t>
    </w:r>
    <w:proofErr w:type="gramEnd"/>
    <w:r>
      <w:rPr>
        <w:rFonts w:ascii="Swis721 BT" w:hAnsi="Swis721 BT"/>
        <w:sz w:val="15"/>
      </w:rPr>
      <w:t xml:space="preserve">Prof. Isaac Portal </w:t>
    </w:r>
    <w:proofErr w:type="spellStart"/>
    <w:r>
      <w:rPr>
        <w:rFonts w:ascii="Swis721 BT" w:hAnsi="Swis721 BT"/>
        <w:sz w:val="15"/>
      </w:rPr>
      <w:t>Roldán</w:t>
    </w:r>
    <w:proofErr w:type="spellEnd"/>
    <w:r>
      <w:rPr>
        <w:rFonts w:ascii="Swis721 BT" w:hAnsi="Swis721 BT"/>
        <w:sz w:val="15"/>
      </w:rPr>
      <w:t>” – Coordenadorias de Estágio</w:t>
    </w:r>
  </w:p>
  <w:p w14:paraId="1182575F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r>
      <w:rPr>
        <w:rFonts w:ascii="Swis721 BT" w:hAnsi="Swis721 BT"/>
        <w:sz w:val="15"/>
      </w:rPr>
      <w:t>Av. Nações Unidas, 58-50 CEP 17033-260 Bauru SP Brasil.</w:t>
    </w:r>
  </w:p>
  <w:p w14:paraId="505EA1D7" w14:textId="77777777" w:rsidR="0066373A" w:rsidRDefault="0066373A">
    <w:pPr>
      <w:pStyle w:val="Rodap"/>
      <w:ind w:left="1905"/>
      <w:rPr>
        <w:rFonts w:ascii="Swis721 BT" w:hAnsi="Swis721 BT"/>
        <w:sz w:val="15"/>
      </w:rPr>
    </w:pPr>
    <w:proofErr w:type="spellStart"/>
    <w:r>
      <w:rPr>
        <w:rFonts w:ascii="Swis721 BT" w:hAnsi="Swis721 BT"/>
        <w:sz w:val="15"/>
      </w:rPr>
      <w:t>Tel</w:t>
    </w:r>
    <w:proofErr w:type="spellEnd"/>
    <w:r>
      <w:rPr>
        <w:rFonts w:ascii="Swis721 BT" w:hAnsi="Swis721 BT"/>
        <w:sz w:val="15"/>
      </w:rPr>
      <w:t xml:space="preserve"> 14 3203 </w:t>
    </w:r>
    <w:proofErr w:type="gramStart"/>
    <w:r>
      <w:rPr>
        <w:rFonts w:ascii="Swis721 BT" w:hAnsi="Swis721 BT"/>
        <w:sz w:val="15"/>
      </w:rPr>
      <w:t>9690  fax</w:t>
    </w:r>
    <w:proofErr w:type="gramEnd"/>
    <w:r>
      <w:rPr>
        <w:rFonts w:ascii="Swis721 BT" w:hAnsi="Swis721 BT"/>
        <w:sz w:val="15"/>
      </w:rPr>
      <w:t xml:space="preserve"> 14 3203 0161  </w:t>
    </w:r>
  </w:p>
  <w:p w14:paraId="59739623" w14:textId="77777777" w:rsidR="0066373A" w:rsidRDefault="0066373A">
    <w:pPr>
      <w:pStyle w:val="Rodap"/>
      <w:ind w:left="1905"/>
      <w:rPr>
        <w:rFonts w:ascii="Arial" w:hAnsi="Arial"/>
        <w:sz w:val="15"/>
      </w:rPr>
    </w:pPr>
  </w:p>
  <w:p w14:paraId="42539F2C" w14:textId="77777777" w:rsidR="0066373A" w:rsidRDefault="0066373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A334" w14:textId="77777777" w:rsidR="00CF2066" w:rsidRDefault="00CF2066">
      <w:r>
        <w:separator/>
      </w:r>
    </w:p>
  </w:footnote>
  <w:footnote w:type="continuationSeparator" w:id="0">
    <w:p w14:paraId="0DC9647C" w14:textId="77777777" w:rsidR="00CF2066" w:rsidRDefault="00CF2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CDA" w14:textId="77777777" w:rsidR="0066373A" w:rsidRDefault="0066373A">
    <w:pPr>
      <w:pStyle w:val="Cabealho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29CB" w14:textId="77777777" w:rsidR="0016585F" w:rsidRDefault="0016585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FC2ACB6" wp14:editId="3A686DE0">
          <wp:simplePos x="0" y="0"/>
          <wp:positionH relativeFrom="column">
            <wp:posOffset>4776470</wp:posOffset>
          </wp:positionH>
          <wp:positionV relativeFrom="paragraph">
            <wp:posOffset>19685</wp:posOffset>
          </wp:positionV>
          <wp:extent cx="1019175" cy="461645"/>
          <wp:effectExtent l="0" t="0" r="9525" b="0"/>
          <wp:wrapTight wrapText="bothSides">
            <wp:wrapPolygon edited="0">
              <wp:start x="0" y="0"/>
              <wp:lineTo x="0" y="20501"/>
              <wp:lineTo x="21398" y="20501"/>
              <wp:lineTo x="21398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Nov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1" w:name="_MON_1371038160"/>
    <w:bookmarkEnd w:id="1"/>
    <w:r w:rsidRPr="0033431A">
      <w:rPr>
        <w:rFonts w:asciiTheme="minorHAnsi" w:hAnsiTheme="minorHAnsi" w:cstheme="minorHAnsi"/>
      </w:rPr>
      <w:object w:dxaOrig="6120" w:dyaOrig="765" w14:anchorId="534C0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6pt;height:38.25pt">
          <v:imagedata r:id="rId2" o:title=""/>
        </v:shape>
        <o:OLEObject Type="Embed" ProgID="Word.Picture.8" ShapeID="_x0000_i1025" DrawAspect="Content" ObjectID="_1634046010" r:id="rId3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3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/>
        <w:i w:val="0"/>
        <w:sz w:val="36"/>
        <w:szCs w:val="36"/>
      </w:rPr>
    </w:lvl>
  </w:abstractNum>
  <w:abstractNum w:abstractNumId="4" w15:restartNumberingAfterBreak="0">
    <w:nsid w:val="00000005"/>
    <w:multiLevelType w:val="singleLevel"/>
    <w:tmpl w:val="00000005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5050"/>
    <w:rsid w:val="000005E8"/>
    <w:rsid w:val="000706D1"/>
    <w:rsid w:val="000976D3"/>
    <w:rsid w:val="000A418B"/>
    <w:rsid w:val="000E2E8C"/>
    <w:rsid w:val="001139A1"/>
    <w:rsid w:val="00124410"/>
    <w:rsid w:val="00161F1C"/>
    <w:rsid w:val="00164186"/>
    <w:rsid w:val="0016585F"/>
    <w:rsid w:val="001A1FEC"/>
    <w:rsid w:val="001D114E"/>
    <w:rsid w:val="002127F2"/>
    <w:rsid w:val="00230EAA"/>
    <w:rsid w:val="00253A2D"/>
    <w:rsid w:val="00284CA2"/>
    <w:rsid w:val="002876BE"/>
    <w:rsid w:val="00292D6A"/>
    <w:rsid w:val="002B3F8C"/>
    <w:rsid w:val="002F7998"/>
    <w:rsid w:val="00304B66"/>
    <w:rsid w:val="00306AC2"/>
    <w:rsid w:val="0033431A"/>
    <w:rsid w:val="00340492"/>
    <w:rsid w:val="00341B37"/>
    <w:rsid w:val="003474FC"/>
    <w:rsid w:val="00356346"/>
    <w:rsid w:val="00377285"/>
    <w:rsid w:val="00377F60"/>
    <w:rsid w:val="003A3BEB"/>
    <w:rsid w:val="003B31C2"/>
    <w:rsid w:val="003D4262"/>
    <w:rsid w:val="003E73FF"/>
    <w:rsid w:val="00402E52"/>
    <w:rsid w:val="00416538"/>
    <w:rsid w:val="004323C5"/>
    <w:rsid w:val="0048026C"/>
    <w:rsid w:val="004967B1"/>
    <w:rsid w:val="004A5DBB"/>
    <w:rsid w:val="004D4B87"/>
    <w:rsid w:val="004E48BC"/>
    <w:rsid w:val="004F3F71"/>
    <w:rsid w:val="004F5483"/>
    <w:rsid w:val="00530E1F"/>
    <w:rsid w:val="00533452"/>
    <w:rsid w:val="00582432"/>
    <w:rsid w:val="0058748F"/>
    <w:rsid w:val="005A6005"/>
    <w:rsid w:val="005D0800"/>
    <w:rsid w:val="005D4CF6"/>
    <w:rsid w:val="006533BA"/>
    <w:rsid w:val="006540AF"/>
    <w:rsid w:val="00655C05"/>
    <w:rsid w:val="0066373A"/>
    <w:rsid w:val="006B2319"/>
    <w:rsid w:val="006E178D"/>
    <w:rsid w:val="006F5A72"/>
    <w:rsid w:val="007062AA"/>
    <w:rsid w:val="00722C97"/>
    <w:rsid w:val="00725050"/>
    <w:rsid w:val="00763710"/>
    <w:rsid w:val="007A0448"/>
    <w:rsid w:val="007A52F3"/>
    <w:rsid w:val="007A60CB"/>
    <w:rsid w:val="007B54F6"/>
    <w:rsid w:val="007D0B67"/>
    <w:rsid w:val="007D4B46"/>
    <w:rsid w:val="007E70B0"/>
    <w:rsid w:val="007F3F4F"/>
    <w:rsid w:val="00823773"/>
    <w:rsid w:val="00823977"/>
    <w:rsid w:val="00823F64"/>
    <w:rsid w:val="00857F29"/>
    <w:rsid w:val="00893515"/>
    <w:rsid w:val="008A1096"/>
    <w:rsid w:val="008C70F8"/>
    <w:rsid w:val="00964200"/>
    <w:rsid w:val="009955A5"/>
    <w:rsid w:val="009A1633"/>
    <w:rsid w:val="009E38E8"/>
    <w:rsid w:val="009E4AA5"/>
    <w:rsid w:val="009E66DB"/>
    <w:rsid w:val="009F13E5"/>
    <w:rsid w:val="009F1F41"/>
    <w:rsid w:val="00A44DD2"/>
    <w:rsid w:val="00A44EA1"/>
    <w:rsid w:val="00AC5143"/>
    <w:rsid w:val="00AC5B65"/>
    <w:rsid w:val="00AD3652"/>
    <w:rsid w:val="00B0167B"/>
    <w:rsid w:val="00B1658A"/>
    <w:rsid w:val="00B32599"/>
    <w:rsid w:val="00B32949"/>
    <w:rsid w:val="00B67675"/>
    <w:rsid w:val="00B707E1"/>
    <w:rsid w:val="00B906D7"/>
    <w:rsid w:val="00B92F37"/>
    <w:rsid w:val="00BB7081"/>
    <w:rsid w:val="00BF2375"/>
    <w:rsid w:val="00C02E1F"/>
    <w:rsid w:val="00C61B93"/>
    <w:rsid w:val="00C646CE"/>
    <w:rsid w:val="00CE0596"/>
    <w:rsid w:val="00CF2066"/>
    <w:rsid w:val="00D2110F"/>
    <w:rsid w:val="00D3560F"/>
    <w:rsid w:val="00D87A15"/>
    <w:rsid w:val="00DA70A4"/>
    <w:rsid w:val="00DE1359"/>
    <w:rsid w:val="00DF75BA"/>
    <w:rsid w:val="00E05C1D"/>
    <w:rsid w:val="00E22BF2"/>
    <w:rsid w:val="00E32449"/>
    <w:rsid w:val="00E34D1E"/>
    <w:rsid w:val="00E53C78"/>
    <w:rsid w:val="00E75DD6"/>
    <w:rsid w:val="00EA20D2"/>
    <w:rsid w:val="00F31682"/>
    <w:rsid w:val="00F32368"/>
    <w:rsid w:val="00F3418D"/>
    <w:rsid w:val="00F466AD"/>
    <w:rsid w:val="00F55EA2"/>
    <w:rsid w:val="00F75785"/>
    <w:rsid w:val="00F820CA"/>
    <w:rsid w:val="00FB4B11"/>
    <w:rsid w:val="00FE487D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230B441"/>
  <w15:docId w15:val="{D5DAEAFF-6255-4FCB-BD9D-BAC70A47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harter Bd BT" w:hAnsi="Charter Bd BT"/>
      <w:b/>
      <w:sz w:val="30"/>
      <w:u w:val="single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spacing w:line="360" w:lineRule="auto"/>
      <w:jc w:val="both"/>
      <w:textAlignment w:val="baseline"/>
      <w:outlineLvl w:val="2"/>
    </w:pPr>
    <w:rPr>
      <w:rFonts w:ascii="Arial" w:hAnsi="Arial"/>
      <w:b/>
      <w:i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BodyText21">
    <w:name w:val="Body Text 21"/>
    <w:basedOn w:val="Normal"/>
    <w:pPr>
      <w:overflowPunct w:val="0"/>
      <w:autoSpaceDE w:val="0"/>
      <w:spacing w:line="360" w:lineRule="auto"/>
      <w:jc w:val="both"/>
      <w:textAlignment w:val="baseline"/>
    </w:pPr>
    <w:rPr>
      <w:rFonts w:ascii="Arial" w:hAnsi="Arial"/>
      <w:szCs w:val="20"/>
    </w:rPr>
  </w:style>
  <w:style w:type="paragraph" w:styleId="Recuodecorpodetexto">
    <w:name w:val="Body Text Indent"/>
    <w:basedOn w:val="Normal"/>
    <w:pPr>
      <w:ind w:left="3969"/>
      <w:jc w:val="both"/>
    </w:pPr>
    <w:rPr>
      <w:rFonts w:ascii="Arial" w:hAnsi="Arial"/>
      <w:b/>
      <w:sz w:val="22"/>
      <w:szCs w:val="20"/>
      <w:u w:val="single"/>
    </w:r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3431A"/>
    <w:rPr>
      <w:color w:val="808080"/>
    </w:rPr>
  </w:style>
  <w:style w:type="table" w:styleId="Tabelacomgrade">
    <w:name w:val="Table Grid"/>
    <w:basedOn w:val="Tabelanormal"/>
    <w:rsid w:val="00480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090D2-5CAF-4C78-9391-27690255BF98}"/>
      </w:docPartPr>
      <w:docPartBody>
        <w:p w:rsidR="004C73DD" w:rsidRDefault="00CB4CC0"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0ED1708FF945F8B63B2364AC9AD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749F9D-8BED-4AE8-A87E-52E566520FA3}"/>
      </w:docPartPr>
      <w:docPartBody>
        <w:p w:rsidR="00AF019C" w:rsidRDefault="004C73DD" w:rsidP="004C73DD">
          <w:pPr>
            <w:pStyle w:val="FF0ED1708FF945F8B63B2364AC9AD13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0C201944EFD4A9EA35C07BA7DCCC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B7B219-2F36-4D86-A55A-4FA4E278F8A8}"/>
      </w:docPartPr>
      <w:docPartBody>
        <w:p w:rsidR="00AF019C" w:rsidRDefault="004C73DD" w:rsidP="004C73DD">
          <w:pPr>
            <w:pStyle w:val="D0C201944EFD4A9EA35C07BA7DCCCD3C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ECE87DF9DA4713838A675023C447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EC981B-AF5D-4914-B5EB-956309568CF7}"/>
      </w:docPartPr>
      <w:docPartBody>
        <w:p w:rsidR="006137EC" w:rsidRDefault="00A13F0B" w:rsidP="00A13F0B">
          <w:pPr>
            <w:pStyle w:val="90ECE87DF9DA4713838A675023C4479B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CC6A0476FB347D883A299AD4A0DE8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853E0-B194-49D0-951C-4375EEF0A091}"/>
      </w:docPartPr>
      <w:docPartBody>
        <w:p w:rsidR="006137EC" w:rsidRDefault="00A13F0B" w:rsidP="00A13F0B">
          <w:pPr>
            <w:pStyle w:val="5CC6A0476FB347D883A299AD4A0DE839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A734D49B1A4290A640FE5B9FF63E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E5CA3D-75BF-4393-981D-6107A0957C66}"/>
      </w:docPartPr>
      <w:docPartBody>
        <w:p w:rsidR="006137EC" w:rsidRDefault="00A13F0B" w:rsidP="00A13F0B">
          <w:pPr>
            <w:pStyle w:val="F3A734D49B1A4290A640FE5B9FF63EAA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48C79B3393643CD81A46F500879D3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A8FBF-EFF6-4F01-A245-FC3C141FB2E0}"/>
      </w:docPartPr>
      <w:docPartBody>
        <w:p w:rsidR="00A23537" w:rsidRDefault="004D5916" w:rsidP="004D5916">
          <w:pPr>
            <w:pStyle w:val="848C79B3393643CD81A46F500879D31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E9B58B144C440649ACC3AF79106E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233B8-61F9-430D-B450-DDB34931FC9B}"/>
      </w:docPartPr>
      <w:docPartBody>
        <w:p w:rsidR="00A23537" w:rsidRDefault="004D5916" w:rsidP="004D5916">
          <w:pPr>
            <w:pStyle w:val="5E9B58B144C440649ACC3AF79106EE6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FC391C41EDB46A9AE9FA28E3A95D8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94324-1E39-40B3-9BCC-DEACD91C7CE2}"/>
      </w:docPartPr>
      <w:docPartBody>
        <w:p w:rsidR="00A23537" w:rsidRDefault="004D5916" w:rsidP="004D5916">
          <w:pPr>
            <w:pStyle w:val="0FC391C41EDB46A9AE9FA28E3A95D857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1B7B5E385964DE589673AA535D80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D7EEF-3AF0-42C1-9F02-7DDB8472B467}"/>
      </w:docPartPr>
      <w:docPartBody>
        <w:p w:rsidR="00A23537" w:rsidRDefault="004D5916" w:rsidP="004D5916">
          <w:pPr>
            <w:pStyle w:val="A1B7B5E385964DE589673AA535D80BD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2FA655103437469A84040F63F462C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5A316A-4D44-43A4-97D0-56D515AD1496}"/>
      </w:docPartPr>
      <w:docPartBody>
        <w:p w:rsidR="00A23537" w:rsidRDefault="004D5916" w:rsidP="004D5916">
          <w:pPr>
            <w:pStyle w:val="2FA655103437469A84040F63F462CBA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B12FD2057B06487BAE6BB067F38088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9AC4D-8C4B-4364-87ED-A74BF5A9B885}"/>
      </w:docPartPr>
      <w:docPartBody>
        <w:p w:rsidR="00A23537" w:rsidRDefault="004D5916" w:rsidP="004D5916">
          <w:pPr>
            <w:pStyle w:val="B12FD2057B06487BAE6BB067F380882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3756C7E3EE34E12BE24C729EAD33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B8B28-260F-4BAA-A0D8-1FBEFD1252BA}"/>
      </w:docPartPr>
      <w:docPartBody>
        <w:p w:rsidR="00A23537" w:rsidRDefault="004D5916" w:rsidP="004D5916">
          <w:pPr>
            <w:pStyle w:val="F3756C7E3EE34E12BE24C729EAD330F5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33597225D8640A1BF5380A98B68B4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F6D4B-FE9D-49A1-8DDA-389AC0AFDC2C}"/>
      </w:docPartPr>
      <w:docPartBody>
        <w:p w:rsidR="00A23537" w:rsidRDefault="004D5916" w:rsidP="004D5916">
          <w:pPr>
            <w:pStyle w:val="433597225D8640A1BF5380A98B68B47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51C501E9CFA84D27BEDF93B4252DA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8AEDB8-5AA5-41D9-B1B4-61D340DD4621}"/>
      </w:docPartPr>
      <w:docPartBody>
        <w:p w:rsidR="00463242" w:rsidRDefault="00642C9B" w:rsidP="00642C9B">
          <w:pPr>
            <w:pStyle w:val="51C501E9CFA84D27BEDF93B4252DA282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DD067D18AB5480FB50765902BF1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283187-A4C0-4497-A3AC-913B6B1CDACD}"/>
      </w:docPartPr>
      <w:docPartBody>
        <w:p w:rsidR="00463242" w:rsidRDefault="00642C9B" w:rsidP="00642C9B">
          <w:pPr>
            <w:pStyle w:val="7DD067D18AB5480FB50765902BF1C561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9D70FDCAB9E435BA0205621F2AC99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8EC766-9713-43B9-904B-2E9BA5D20AC7}"/>
      </w:docPartPr>
      <w:docPartBody>
        <w:p w:rsidR="00463242" w:rsidRDefault="00642C9B" w:rsidP="00642C9B">
          <w:pPr>
            <w:pStyle w:val="D9D70FDCAB9E435BA0205621F2AC99ED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33063BDD29741B38BF81408706504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BC279-138D-4ADA-ACAD-F764C507D3ED}"/>
      </w:docPartPr>
      <w:docPartBody>
        <w:p w:rsidR="00463242" w:rsidRDefault="00642C9B" w:rsidP="00642C9B">
          <w:pPr>
            <w:pStyle w:val="033063BDD29741B38BF81408706504EB"/>
          </w:pPr>
          <w:r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B3291AC58C3492ABDAE19A7B805C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91A20B-B08B-4A7C-945F-914F17DDD58B}"/>
      </w:docPartPr>
      <w:docPartBody>
        <w:p w:rsidR="00314A1E" w:rsidRDefault="00247C7F" w:rsidP="00247C7F">
          <w:pPr>
            <w:pStyle w:val="4B3291AC58C3492ABDAE19A7B805C766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F88823C52DA42B29399337421F2E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1D14D-6BD1-43BE-9D68-717DCE5D5789}"/>
      </w:docPartPr>
      <w:docPartBody>
        <w:p w:rsidR="00314A1E" w:rsidRDefault="00247C7F" w:rsidP="00247C7F">
          <w:pPr>
            <w:pStyle w:val="4F88823C52DA42B29399337421F2E2F1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FC3A5FCE8F745659DC42C9CF5B93D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A5225-2688-47F1-B126-DA3F116E94C9}"/>
      </w:docPartPr>
      <w:docPartBody>
        <w:p w:rsidR="00314A1E" w:rsidRDefault="00247C7F" w:rsidP="00247C7F">
          <w:pPr>
            <w:pStyle w:val="6FC3A5FCE8F745659DC42C9CF5B93D38"/>
          </w:pPr>
          <w:r w:rsidRPr="00EB005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CC0"/>
    <w:rsid w:val="001F3BD7"/>
    <w:rsid w:val="00247C7F"/>
    <w:rsid w:val="00314A1E"/>
    <w:rsid w:val="003B704E"/>
    <w:rsid w:val="00463242"/>
    <w:rsid w:val="004B653F"/>
    <w:rsid w:val="004C73DD"/>
    <w:rsid w:val="004D5916"/>
    <w:rsid w:val="006137EC"/>
    <w:rsid w:val="00642C9B"/>
    <w:rsid w:val="006B34F4"/>
    <w:rsid w:val="006D02C4"/>
    <w:rsid w:val="007277B9"/>
    <w:rsid w:val="007B4E80"/>
    <w:rsid w:val="00814061"/>
    <w:rsid w:val="00A13F0B"/>
    <w:rsid w:val="00A23537"/>
    <w:rsid w:val="00A332ED"/>
    <w:rsid w:val="00A5209D"/>
    <w:rsid w:val="00A60643"/>
    <w:rsid w:val="00AF019C"/>
    <w:rsid w:val="00B03BAD"/>
    <w:rsid w:val="00BE381D"/>
    <w:rsid w:val="00C11128"/>
    <w:rsid w:val="00CB4CC0"/>
    <w:rsid w:val="00E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47C7F"/>
    <w:rPr>
      <w:color w:val="808080"/>
    </w:rPr>
  </w:style>
  <w:style w:type="paragraph" w:customStyle="1" w:styleId="AE3B2970434E4E129F84336F36FF5C5C">
    <w:name w:val="AE3B2970434E4E129F84336F36FF5C5C"/>
    <w:rsid w:val="00CB4C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3B2970434E4E129F84336F36FF5C5C1">
    <w:name w:val="AE3B2970434E4E129F84336F36FF5C5C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E4557E8364D29A6FF894568B092E1">
    <w:name w:val="0BCE4557E8364D29A6FF894568B092E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E7230DF2C14F29A8C13E71E61EEA72">
    <w:name w:val="16E7230DF2C14F29A8C13E71E61EEA7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6191E372283468E99679A3D4144ED49">
    <w:name w:val="76191E372283468E99679A3D4144ED49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3996967EA28147B3AFAB293D5319EA42">
    <w:name w:val="3996967EA28147B3AFAB293D5319EA42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E44644F61F2495CB9B1207860B7F7C0">
    <w:name w:val="AE44644F61F2495CB9B1207860B7F7C0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F0ED1708FF945F8B63B2364AC9AD131">
    <w:name w:val="FF0ED1708FF945F8B63B2364AC9AD131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D0C201944EFD4A9EA35C07BA7DCCCD3C">
    <w:name w:val="D0C201944EFD4A9EA35C07BA7DCCCD3C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BFE43166E44E4885A6C05CDFFB00E63E">
    <w:name w:val="BFE43166E44E4885A6C05CDFFB00E63E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FA513D4867FD4E5B9FBAC272EFAECEE3">
    <w:name w:val="FA513D4867FD4E5B9FBAC272EFAECEE3"/>
    <w:rsid w:val="004C73D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0ECE87DF9DA4713838A675023C4479B">
    <w:name w:val="90ECE87DF9DA4713838A675023C4479B"/>
    <w:rsid w:val="00A13F0B"/>
  </w:style>
  <w:style w:type="paragraph" w:customStyle="1" w:styleId="5CC6A0476FB347D883A299AD4A0DE839">
    <w:name w:val="5CC6A0476FB347D883A299AD4A0DE839"/>
    <w:rsid w:val="00A13F0B"/>
  </w:style>
  <w:style w:type="paragraph" w:customStyle="1" w:styleId="F3A734D49B1A4290A640FE5B9FF63EAA">
    <w:name w:val="F3A734D49B1A4290A640FE5B9FF63EAA"/>
    <w:rsid w:val="00A13F0B"/>
  </w:style>
  <w:style w:type="paragraph" w:customStyle="1" w:styleId="FDCBDFCC38DC46FFB5FF7A40964AA22E">
    <w:name w:val="FDCBDFCC38DC46FFB5FF7A40964AA22E"/>
    <w:rsid w:val="004D5916"/>
  </w:style>
  <w:style w:type="paragraph" w:customStyle="1" w:styleId="426582EE132E4172A4B570FC589B0CD5">
    <w:name w:val="426582EE132E4172A4B570FC589B0CD5"/>
    <w:rsid w:val="004D5916"/>
  </w:style>
  <w:style w:type="paragraph" w:customStyle="1" w:styleId="5DD148D630C846A0A61B16EAAC0AF8DC">
    <w:name w:val="5DD148D630C846A0A61B16EAAC0AF8DC"/>
    <w:rsid w:val="004D5916"/>
  </w:style>
  <w:style w:type="paragraph" w:customStyle="1" w:styleId="9EA4DF63033241E0A5F2705283147ABE">
    <w:name w:val="9EA4DF63033241E0A5F2705283147ABE"/>
    <w:rsid w:val="004D5916"/>
  </w:style>
  <w:style w:type="paragraph" w:customStyle="1" w:styleId="7F62D037F79D4146BE044314F7F88D3D">
    <w:name w:val="7F62D037F79D4146BE044314F7F88D3D"/>
    <w:rsid w:val="004D5916"/>
  </w:style>
  <w:style w:type="paragraph" w:customStyle="1" w:styleId="8D8EE3AD1A8345D2B6B061C50061CC25">
    <w:name w:val="8D8EE3AD1A8345D2B6B061C50061CC25"/>
    <w:rsid w:val="004D5916"/>
  </w:style>
  <w:style w:type="paragraph" w:customStyle="1" w:styleId="D0BD3A1D3ED0406F8340114505EBC9DE">
    <w:name w:val="D0BD3A1D3ED0406F8340114505EBC9DE"/>
    <w:rsid w:val="004D5916"/>
  </w:style>
  <w:style w:type="paragraph" w:customStyle="1" w:styleId="50D990EAC22D461BA225B79EC7F7AC53">
    <w:name w:val="50D990EAC22D461BA225B79EC7F7AC53"/>
    <w:rsid w:val="004D5916"/>
  </w:style>
  <w:style w:type="paragraph" w:customStyle="1" w:styleId="43A24A17270B464492F98005873F77CD">
    <w:name w:val="43A24A17270B464492F98005873F77CD"/>
    <w:rsid w:val="004D5916"/>
  </w:style>
  <w:style w:type="paragraph" w:customStyle="1" w:styleId="FA5BBA52777B447BB3C4125592C91816">
    <w:name w:val="FA5BBA52777B447BB3C4125592C91816"/>
    <w:rsid w:val="004D5916"/>
  </w:style>
  <w:style w:type="paragraph" w:customStyle="1" w:styleId="968A7396C1AC4873B7A9B980CDA6E793">
    <w:name w:val="968A7396C1AC4873B7A9B980CDA6E793"/>
    <w:rsid w:val="004D5916"/>
  </w:style>
  <w:style w:type="paragraph" w:customStyle="1" w:styleId="848C79B3393643CD81A46F500879D31E">
    <w:name w:val="848C79B3393643CD81A46F500879D31E"/>
    <w:rsid w:val="004D5916"/>
  </w:style>
  <w:style w:type="paragraph" w:customStyle="1" w:styleId="847FA3F70997422CB1BE33B95DA520B9">
    <w:name w:val="847FA3F70997422CB1BE33B95DA520B9"/>
    <w:rsid w:val="004D5916"/>
  </w:style>
  <w:style w:type="paragraph" w:customStyle="1" w:styleId="5E9B58B144C440649ACC3AF79106EE6C">
    <w:name w:val="5E9B58B144C440649ACC3AF79106EE6C"/>
    <w:rsid w:val="004D5916"/>
  </w:style>
  <w:style w:type="paragraph" w:customStyle="1" w:styleId="0FC391C41EDB46A9AE9FA28E3A95D857">
    <w:name w:val="0FC391C41EDB46A9AE9FA28E3A95D857"/>
    <w:rsid w:val="004D5916"/>
  </w:style>
  <w:style w:type="paragraph" w:customStyle="1" w:styleId="A1B7B5E385964DE589673AA535D80BDE">
    <w:name w:val="A1B7B5E385964DE589673AA535D80BDE"/>
    <w:rsid w:val="004D5916"/>
  </w:style>
  <w:style w:type="paragraph" w:customStyle="1" w:styleId="2FA655103437469A84040F63F462CBA4">
    <w:name w:val="2FA655103437469A84040F63F462CBA4"/>
    <w:rsid w:val="004D5916"/>
  </w:style>
  <w:style w:type="paragraph" w:customStyle="1" w:styleId="B12FD2057B06487BAE6BB067F3808821">
    <w:name w:val="B12FD2057B06487BAE6BB067F3808821"/>
    <w:rsid w:val="004D5916"/>
  </w:style>
  <w:style w:type="paragraph" w:customStyle="1" w:styleId="F3756C7E3EE34E12BE24C729EAD330F5">
    <w:name w:val="F3756C7E3EE34E12BE24C729EAD330F5"/>
    <w:rsid w:val="004D5916"/>
  </w:style>
  <w:style w:type="paragraph" w:customStyle="1" w:styleId="433597225D8640A1BF5380A98B68B474">
    <w:name w:val="433597225D8640A1BF5380A98B68B474"/>
    <w:rsid w:val="004D5916"/>
  </w:style>
  <w:style w:type="paragraph" w:customStyle="1" w:styleId="51C501E9CFA84D27BEDF93B4252DA282">
    <w:name w:val="51C501E9CFA84D27BEDF93B4252DA282"/>
    <w:rsid w:val="00642C9B"/>
    <w:pPr>
      <w:spacing w:after="200" w:line="276" w:lineRule="auto"/>
    </w:pPr>
  </w:style>
  <w:style w:type="paragraph" w:customStyle="1" w:styleId="7DD067D18AB5480FB50765902BF1C561">
    <w:name w:val="7DD067D18AB5480FB50765902BF1C561"/>
    <w:rsid w:val="00642C9B"/>
    <w:pPr>
      <w:spacing w:after="200" w:line="276" w:lineRule="auto"/>
    </w:pPr>
  </w:style>
  <w:style w:type="paragraph" w:customStyle="1" w:styleId="545266DF401B47E69304FABD16AA2438">
    <w:name w:val="545266DF401B47E69304FABD16AA2438"/>
    <w:rsid w:val="00642C9B"/>
    <w:pPr>
      <w:spacing w:after="200" w:line="276" w:lineRule="auto"/>
    </w:pPr>
  </w:style>
  <w:style w:type="paragraph" w:customStyle="1" w:styleId="D9D70FDCAB9E435BA0205621F2AC99ED">
    <w:name w:val="D9D70FDCAB9E435BA0205621F2AC99ED"/>
    <w:rsid w:val="00642C9B"/>
    <w:pPr>
      <w:spacing w:after="200" w:line="276" w:lineRule="auto"/>
    </w:pPr>
  </w:style>
  <w:style w:type="paragraph" w:customStyle="1" w:styleId="033063BDD29741B38BF81408706504EB">
    <w:name w:val="033063BDD29741B38BF81408706504EB"/>
    <w:rsid w:val="00642C9B"/>
    <w:pPr>
      <w:spacing w:after="200" w:line="276" w:lineRule="auto"/>
    </w:pPr>
  </w:style>
  <w:style w:type="paragraph" w:customStyle="1" w:styleId="4B3291AC58C3492ABDAE19A7B805C766">
    <w:name w:val="4B3291AC58C3492ABDAE19A7B805C766"/>
    <w:rsid w:val="00247C7F"/>
  </w:style>
  <w:style w:type="paragraph" w:customStyle="1" w:styleId="4F88823C52DA42B29399337421F2E2F1">
    <w:name w:val="4F88823C52DA42B29399337421F2E2F1"/>
    <w:rsid w:val="00247C7F"/>
  </w:style>
  <w:style w:type="paragraph" w:customStyle="1" w:styleId="6FC3A5FCE8F745659DC42C9CF5B93D38">
    <w:name w:val="6FC3A5FCE8F745659DC42C9CF5B93D38"/>
    <w:rsid w:val="00247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Protocolo de Estágio</vt:lpstr>
      <vt:lpstr>MANUAL DO ESTAGIÁRIO</vt:lpstr>
    </vt:vector>
  </TitlesOfParts>
  <Company>CTI-UNESP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Estágio</dc:title>
  <dc:subject/>
  <dc:creator>CTI</dc:creator>
  <cp:keywords/>
  <dc:description/>
  <cp:lastModifiedBy>Dhiego Cassiano Fogaça Barbosa</cp:lastModifiedBy>
  <cp:revision>28</cp:revision>
  <cp:lastPrinted>2019-02-20T19:07:00Z</cp:lastPrinted>
  <dcterms:created xsi:type="dcterms:W3CDTF">2019-09-27T11:45:00Z</dcterms:created>
  <dcterms:modified xsi:type="dcterms:W3CDTF">2019-10-31T19:54:00Z</dcterms:modified>
</cp:coreProperties>
</file>