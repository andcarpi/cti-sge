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33431A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33431A">
              <w:rPr>
                <w:rFonts w:asciiTheme="minorHAnsi" w:hAnsiTheme="minorHAnsi" w:cstheme="minorHAnsi"/>
              </w:rPr>
              <w:t>PROTOCOLO  CTI</w:t>
            </w:r>
            <w:proofErr w:type="gramEnd"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 DESTINADO À ANÁLISE E PARECER DO(A):</w:t>
            </w:r>
          </w:p>
        </w:tc>
      </w:tr>
      <w:tr w:rsidR="00BF2375" w:rsidRPr="0033431A" w14:paraId="1FC2986D" w14:textId="77777777" w:rsidTr="0033431A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6AE95AF7" w:rsidR="00BF2375" w:rsidRPr="0033431A" w:rsidRDefault="00BF2375" w:rsidP="002F6210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431A">
              <w:rPr>
                <w:rFonts w:asciiTheme="minorHAnsi" w:hAnsiTheme="minorHAnsi" w:cstheme="minorHAnsi"/>
              </w:rPr>
              <w:t>COORD</w:t>
            </w:r>
            <w:r w:rsidR="00BD4294">
              <w:rPr>
                <w:rFonts w:asciiTheme="minorHAnsi" w:hAnsiTheme="minorHAnsi" w:cstheme="minorHAnsi"/>
              </w:rPr>
              <w:t>ENADOR</w:t>
            </w:r>
            <w:r w:rsidRPr="0033431A">
              <w:rPr>
                <w:rFonts w:asciiTheme="minorHAnsi" w:hAnsiTheme="minorHAnsi" w:cstheme="minorHAnsi"/>
              </w:rPr>
              <w:t xml:space="preserve"> </w:t>
            </w:r>
            <w:r w:rsidR="00BD4294">
              <w:rPr>
                <w:rFonts w:asciiTheme="minorHAnsi" w:hAnsiTheme="minorHAnsi" w:cstheme="minorHAnsi"/>
              </w:rPr>
              <w:t>DE</w:t>
            </w:r>
            <w:r w:rsidRPr="003343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D4294">
              <w:rPr>
                <w:rFonts w:asciiTheme="minorHAnsi" w:hAnsiTheme="minorHAnsi" w:cstheme="minorHAnsi"/>
                <w:b/>
                <w:bCs/>
              </w:rPr>
              <w:t>${</w:t>
            </w:r>
            <w:proofErr w:type="spellStart"/>
            <w:r w:rsidR="00BD4294">
              <w:rPr>
                <w:rFonts w:asciiTheme="minorHAnsi" w:hAnsiTheme="minorHAnsi" w:cstheme="minorHAnsi"/>
                <w:b/>
                <w:bCs/>
              </w:rPr>
              <w:t>course</w:t>
            </w:r>
            <w:r w:rsidR="00D96DFF">
              <w:rPr>
                <w:rFonts w:asciiTheme="minorHAnsi" w:hAnsiTheme="minorHAnsi" w:cstheme="minorHAnsi"/>
                <w:b/>
                <w:bCs/>
              </w:rPr>
              <w:t>_upper</w:t>
            </w:r>
            <w:proofErr w:type="spellEnd"/>
            <w:r w:rsidR="00BD4294">
              <w:rPr>
                <w:rFonts w:asciiTheme="minorHAnsi" w:hAnsiTheme="minorHAnsi" w:cstheme="minorHAnsi"/>
                <w:b/>
                <w:bCs/>
              </w:rPr>
              <w:t>}</w:t>
            </w:r>
          </w:p>
        </w:tc>
      </w:tr>
      <w:tr w:rsidR="00BF2375" w:rsidRPr="0033431A" w14:paraId="3D8C0C90" w14:textId="77777777" w:rsidTr="0033431A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421A8" w14:textId="024DB4FF" w:rsidR="00BF2375" w:rsidRPr="0033431A" w:rsidRDefault="00BF2375" w:rsidP="00BD4294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  <w:bookmarkStart w:id="0" w:name="_GoBack"/>
      <w:bookmarkEnd w:id="0"/>
    </w:p>
    <w:p w14:paraId="3DE83548" w14:textId="0572BEF7" w:rsidR="000E2E8C" w:rsidRPr="00C02E1F" w:rsidRDefault="00FB4B11" w:rsidP="00E34D1E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  </w:t>
      </w:r>
      <w:r w:rsidR="00BF2375"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="00BF2375" w:rsidRPr="0033431A">
        <w:rPr>
          <w:rFonts w:asciiTheme="minorHAnsi" w:hAnsiTheme="minorHAnsi" w:cstheme="minorHAnsi"/>
        </w:rPr>
        <w:t xml:space="preserve"> Prof. C</w:t>
      </w:r>
      <w:r w:rsidR="000E2E8C" w:rsidRPr="0033431A">
        <w:rPr>
          <w:rFonts w:asciiTheme="minorHAnsi" w:hAnsiTheme="minorHAnsi" w:cstheme="minorHAnsi"/>
        </w:rPr>
        <w:t xml:space="preserve">oordenador de estágio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coordinator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6DE6AAF0" w14:textId="6E078642" w:rsidR="00BF2375" w:rsidRPr="0033431A" w:rsidRDefault="00AC5143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38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 w:rsidRPr="00C02E1F">
        <w:rPr>
          <w:rFonts w:asciiTheme="minorHAnsi" w:hAnsiTheme="minorHAnsi" w:cstheme="minorHAnsi"/>
          <w:b/>
          <w:bCs/>
        </w:rPr>
        <w:t>name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E53C78">
        <w:rPr>
          <w:rFonts w:asciiTheme="minorHAnsi" w:hAnsiTheme="minorHAnsi" w:cstheme="minorHAnsi"/>
        </w:rPr>
        <w:t>,</w:t>
      </w:r>
      <w:r w:rsidR="00BF2375" w:rsidRPr="0033431A">
        <w:rPr>
          <w:rFonts w:asciiTheme="minorHAnsi" w:hAnsiTheme="minorHAnsi" w:cstheme="minorHAnsi"/>
        </w:rPr>
        <w:t xml:space="preserve"> aluno(a) do Curso Técnico em</w:t>
      </w:r>
      <w:r w:rsidR="00C02E1F">
        <w:rPr>
          <w:rFonts w:asciiTheme="minorHAnsi" w:hAnsiTheme="minorHAnsi" w:cstheme="minorHAnsi"/>
        </w:rPr>
        <w:t xml:space="preserve">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course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class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period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 w:rsidRPr="00C02E1F">
        <w:rPr>
          <w:rFonts w:asciiTheme="minorHAnsi" w:hAnsiTheme="minorHAnsi" w:cstheme="minorHAnsi"/>
          <w:b/>
          <w:bCs/>
        </w:rPr>
        <w:t>ra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BF2375" w:rsidRPr="0033431A">
        <w:rPr>
          <w:rFonts w:asciiTheme="minorHAnsi" w:hAnsiTheme="minorHAnsi" w:cstheme="minorHAnsi"/>
        </w:rPr>
        <w:t>, vem mui respeitosamente solicitar de V.Sa., a apreciação do seu:</w:t>
      </w:r>
    </w:p>
    <w:p w14:paraId="4538AAC7" w14:textId="443AFEA6" w:rsidR="00BF2375" w:rsidRPr="0033431A" w:rsidRDefault="007F32ED" w:rsidP="00402E5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before="120" w:after="120"/>
        <w:jc w:val="center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6969677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2E1F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F2375" w:rsidRPr="0033431A">
        <w:rPr>
          <w:rFonts w:asciiTheme="minorHAnsi" w:hAnsiTheme="minorHAnsi" w:cstheme="minorHAnsi"/>
        </w:rPr>
        <w:t xml:space="preserve">  PLANO DE ESTÁGIO</w:t>
      </w:r>
      <w:r w:rsidR="00F466AD" w:rsidRPr="0033431A">
        <w:rPr>
          <w:rFonts w:asciiTheme="minorHAnsi" w:hAnsiTheme="minorHAnsi" w:cstheme="minorHAnsi"/>
        </w:rPr>
        <w:t xml:space="preserve">                     </w:t>
      </w:r>
      <w:r w:rsidR="00BF2375" w:rsidRPr="0033431A">
        <w:rPr>
          <w:rFonts w:asciiTheme="minorHAnsi" w:hAnsiTheme="minorHAnsi" w:cstheme="minorHAnsi"/>
        </w:rPr>
        <w:t xml:space="preserve">     </w:t>
      </w:r>
      <w:sdt>
        <w:sdtPr>
          <w:rPr>
            <w:rFonts w:asciiTheme="minorHAnsi" w:hAnsiTheme="minorHAnsi" w:cstheme="minorHAnsi"/>
          </w:rPr>
          <w:id w:val="-194313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3F8C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F2375" w:rsidRPr="0033431A">
        <w:rPr>
          <w:rFonts w:asciiTheme="minorHAnsi" w:hAnsiTheme="minorHAnsi" w:cstheme="minorHAnsi"/>
        </w:rPr>
        <w:t xml:space="preserve"> RELATÓRIO FINAL DE ESTÁGIO</w:t>
      </w:r>
    </w:p>
    <w:p w14:paraId="29FC7C38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DEFERIMENTO PELA COORDENAÇÃO</w:t>
      </w:r>
    </w:p>
    <w:p w14:paraId="7B69E303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DOS PRAZOS PARA ENTREGA DO RELATÓRIO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NO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DEFERIMENTO</w:t>
      </w:r>
    </w:p>
    <w:p w14:paraId="5B180FD3" w14:textId="754CC41B" w:rsidR="00BF2375" w:rsidRPr="0033431A" w:rsidRDefault="00BF2375" w:rsidP="00253A2D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Bauru,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2F6210">
        <w:rPr>
          <w:rFonts w:asciiTheme="minorHAnsi" w:hAnsiTheme="minorHAnsi" w:cstheme="minorHAnsi"/>
          <w:noProof/>
        </w:rPr>
        <w:t>27 de setembro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77777777" w:rsidR="00BF2375" w:rsidRPr="0033431A" w:rsidRDefault="00124410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Assinatura</w:t>
      </w:r>
      <w:r w:rsidR="00BF2375" w:rsidRPr="0033431A">
        <w:rPr>
          <w:rFonts w:asciiTheme="minorHAnsi" w:hAnsiTheme="minorHAnsi" w:cstheme="minorHAnsi"/>
        </w:rPr>
        <w:t xml:space="preserve"> do Aluno</w:t>
      </w:r>
      <w:r w:rsidR="0048026C">
        <w:rPr>
          <w:rFonts w:asciiTheme="minorHAnsi" w:hAnsiTheme="minorHAnsi" w:cstheme="minorHAnsi"/>
        </w:rPr>
        <w:t>/Responsável</w:t>
      </w:r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77777777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Rua/Av</w:t>
      </w:r>
      <w:r w:rsidR="002127F2" w:rsidRPr="0033431A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6E505DAC" w14:textId="77777777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BF2375" w:rsidRPr="0033431A">
        <w:rPr>
          <w:rFonts w:asciiTheme="minorHAnsi" w:hAnsiTheme="minorHAnsi" w:cstheme="minorHAnsi"/>
        </w:rPr>
        <w:t>Cidade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BFE43166E44E4885A6C05CDFFB00E63E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1C267C22" w14:textId="77777777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Cep</w:t>
      </w:r>
      <w:r w:rsidR="003474FC" w:rsidRPr="0033431A">
        <w:rPr>
          <w:rFonts w:asciiTheme="minorHAnsi" w:hAnsiTheme="minorHAnsi" w:cstheme="minorHAnsi"/>
        </w:rPr>
        <w:t>.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                         </w:t>
          </w:r>
          <w:r w:rsidR="00DA70A4" w:rsidRPr="0033431A">
            <w:rPr>
              <w:rFonts w:asciiTheme="minorHAnsi" w:hAnsiTheme="minorHAnsi" w:cstheme="minorHAnsi"/>
            </w:rPr>
            <w:t>-</w:t>
          </w:r>
          <w:r w:rsidR="002B3F8C">
            <w:rPr>
              <w:rFonts w:asciiTheme="minorHAnsi" w:hAnsiTheme="minorHAnsi" w:cstheme="minorHAnsi"/>
            </w:rPr>
            <w:t xml:space="preserve">                 </w:t>
          </w:r>
        </w:sdtContent>
      </w:sdt>
    </w:p>
    <w:p w14:paraId="0B74E684" w14:textId="77777777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(   </w:t>
          </w:r>
          <w:proofErr w:type="gramStart"/>
          <w:r w:rsidR="002B3F8C">
            <w:rPr>
              <w:rFonts w:asciiTheme="minorHAnsi" w:hAnsiTheme="minorHAnsi" w:cstheme="minorHAnsi"/>
            </w:rPr>
            <w:t xml:space="preserve">  )</w:t>
          </w:r>
          <w:proofErr w:type="gramEnd"/>
          <w:r w:rsidR="002B3F8C">
            <w:rPr>
              <w:rFonts w:asciiTheme="minorHAnsi" w:hAnsiTheme="minorHAnsi" w:cstheme="minorHAnsi"/>
            </w:rPr>
            <w:t xml:space="preserve">        -          </w:t>
          </w:r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</w:t>
              </w:r>
              <w:proofErr w:type="gramStart"/>
              <w:r w:rsidR="002B3F8C">
                <w:rPr>
                  <w:rFonts w:asciiTheme="minorHAnsi" w:hAnsiTheme="minorHAnsi" w:cstheme="minorHAnsi"/>
                </w:rPr>
                <w:t xml:space="preserve">  )</w:t>
              </w:r>
              <w:proofErr w:type="gramEnd"/>
              <w:r w:rsidR="002B3F8C">
                <w:rPr>
                  <w:rFonts w:asciiTheme="minorHAnsi" w:hAnsiTheme="minorHAnsi" w:cstheme="minorHAnsi"/>
                </w:rPr>
                <w:t xml:space="preserve">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3472C370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proofErr w:type="spellStart"/>
      <w:r w:rsidRPr="0033431A">
        <w:rPr>
          <w:rFonts w:asciiTheme="minorHAnsi" w:hAnsiTheme="minorHAnsi" w:cstheme="minorHAnsi"/>
        </w:rPr>
        <w:t>Email</w:t>
      </w:r>
      <w:proofErr w:type="spellEnd"/>
      <w:r w:rsidRPr="0033431A">
        <w:rPr>
          <w:rFonts w:asciiTheme="minorHAnsi" w:hAnsiTheme="minorHAnsi" w:cstheme="minorHAnsi"/>
        </w:rPr>
        <w:t xml:space="preserve">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email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7223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Comprovante do(a)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77777777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48026C">
                    <w:rPr>
                      <w:rFonts w:asciiTheme="minorHAnsi" w:hAnsiTheme="minorHAnsi" w:cstheme="minorHAnsi"/>
                    </w:rPr>
                    <w:t>PROTOCOLO  Nº</w:t>
                  </w:r>
                  <w:proofErr w:type="gramEnd"/>
                  <w:r w:rsidRPr="0048026C">
                    <w:rPr>
                      <w:rFonts w:asciiTheme="minorHAnsi" w:hAnsiTheme="minorHAnsi" w:cstheme="minorHAnsi"/>
                    </w:rPr>
                    <w:t>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>Nome do(a)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1A6C85CB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51065732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02E1F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Pr="0033431A">
                    <w:rPr>
                      <w:rFonts w:asciiTheme="minorHAnsi" w:hAnsiTheme="minorHAnsi" w:cstheme="minorHAnsi"/>
                    </w:rPr>
                    <w:t xml:space="preserve">  PLANO DE ESTÁGIO                      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13698800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B3F8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33431A">
                    <w:rPr>
                      <w:rFonts w:asciiTheme="minorHAnsi" w:hAnsiTheme="minorHAnsi" w:cstheme="minorHAnsi"/>
                    </w:rPr>
                    <w:t xml:space="preserve"> RELATÓRIO FINAL DE ESTÁ</w:t>
                  </w:r>
                  <w:r>
                    <w:rPr>
                      <w:rFonts w:asciiTheme="minorHAnsi" w:hAnsiTheme="minorHAnsi" w:cstheme="minorHAnsi"/>
                    </w:rPr>
                    <w:t>GIO</w:t>
                  </w:r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7"/>
      <w:footerReference w:type="even" r:id="rId8"/>
      <w:footerReference w:type="default" r:id="rId9"/>
      <w:headerReference w:type="first" r:id="rId10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8011A" w14:textId="77777777" w:rsidR="007F32ED" w:rsidRDefault="007F32ED">
      <w:r>
        <w:separator/>
      </w:r>
    </w:p>
  </w:endnote>
  <w:endnote w:type="continuationSeparator" w:id="0">
    <w:p w14:paraId="5604D11C" w14:textId="77777777" w:rsidR="007F32ED" w:rsidRDefault="007F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Colégio Técnico </w:t>
    </w:r>
    <w:proofErr w:type="gramStart"/>
    <w:r>
      <w:rPr>
        <w:rFonts w:ascii="Swis721 BT" w:hAnsi="Swis721 BT"/>
        <w:sz w:val="15"/>
      </w:rPr>
      <w:t>Industrial  “</w:t>
    </w:r>
    <w:proofErr w:type="gramEnd"/>
    <w:r>
      <w:rPr>
        <w:rFonts w:ascii="Swis721 BT" w:hAnsi="Swis721 BT"/>
        <w:sz w:val="15"/>
      </w:rPr>
      <w:t>Prof. Isaac Portal Roldán”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Tel 14 3203 </w:t>
    </w:r>
    <w:proofErr w:type="gramStart"/>
    <w:r>
      <w:rPr>
        <w:rFonts w:ascii="Swis721 BT" w:hAnsi="Swis721 BT"/>
        <w:sz w:val="15"/>
      </w:rPr>
      <w:t>9690  fax</w:t>
    </w:r>
    <w:proofErr w:type="gramEnd"/>
    <w:r>
      <w:rPr>
        <w:rFonts w:ascii="Swis721 BT" w:hAnsi="Swis721 BT"/>
        <w:sz w:val="15"/>
      </w:rPr>
      <w:t xml:space="preserve">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D4C35" w14:textId="77777777" w:rsidR="007F32ED" w:rsidRDefault="007F32ED">
      <w:r>
        <w:separator/>
      </w:r>
    </w:p>
  </w:footnote>
  <w:footnote w:type="continuationSeparator" w:id="0">
    <w:p w14:paraId="2EBF4DD7" w14:textId="77777777" w:rsidR="007F32ED" w:rsidRDefault="007F3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29CB" w14:textId="77777777" w:rsidR="0016585F" w:rsidRDefault="0016585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>
          <v:imagedata r:id="rId2" o:title=""/>
        </v:shape>
        <o:OLEObject Type="Embed" ProgID="Word.Picture.8" ShapeID="_x0000_i1025" DrawAspect="Content" ObjectID="_1631106064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50"/>
    <w:rsid w:val="000005E8"/>
    <w:rsid w:val="000706D1"/>
    <w:rsid w:val="000976D3"/>
    <w:rsid w:val="000A418B"/>
    <w:rsid w:val="000E2E8C"/>
    <w:rsid w:val="001139A1"/>
    <w:rsid w:val="00124410"/>
    <w:rsid w:val="00161F1C"/>
    <w:rsid w:val="00164186"/>
    <w:rsid w:val="0016585F"/>
    <w:rsid w:val="001B5F4F"/>
    <w:rsid w:val="001D114E"/>
    <w:rsid w:val="002127F2"/>
    <w:rsid w:val="00230EAA"/>
    <w:rsid w:val="00253A2D"/>
    <w:rsid w:val="00284CA2"/>
    <w:rsid w:val="002876BE"/>
    <w:rsid w:val="00292D6A"/>
    <w:rsid w:val="002B3F8C"/>
    <w:rsid w:val="002F6210"/>
    <w:rsid w:val="002F7998"/>
    <w:rsid w:val="00304B66"/>
    <w:rsid w:val="00306AC2"/>
    <w:rsid w:val="0033431A"/>
    <w:rsid w:val="00340492"/>
    <w:rsid w:val="00341B37"/>
    <w:rsid w:val="003474FC"/>
    <w:rsid w:val="003B31C2"/>
    <w:rsid w:val="00402E52"/>
    <w:rsid w:val="00416538"/>
    <w:rsid w:val="004323C5"/>
    <w:rsid w:val="0048026C"/>
    <w:rsid w:val="004967B1"/>
    <w:rsid w:val="004A5DBB"/>
    <w:rsid w:val="004D4B87"/>
    <w:rsid w:val="004E48BC"/>
    <w:rsid w:val="0058748F"/>
    <w:rsid w:val="005A6005"/>
    <w:rsid w:val="005D0800"/>
    <w:rsid w:val="006533BA"/>
    <w:rsid w:val="006540AF"/>
    <w:rsid w:val="00655C05"/>
    <w:rsid w:val="0066373A"/>
    <w:rsid w:val="007062AA"/>
    <w:rsid w:val="00722C97"/>
    <w:rsid w:val="00725050"/>
    <w:rsid w:val="00763710"/>
    <w:rsid w:val="007A0448"/>
    <w:rsid w:val="007A52F3"/>
    <w:rsid w:val="007A60CB"/>
    <w:rsid w:val="007D0B67"/>
    <w:rsid w:val="007D4B46"/>
    <w:rsid w:val="007E70B0"/>
    <w:rsid w:val="007F32ED"/>
    <w:rsid w:val="007F3F4F"/>
    <w:rsid w:val="008A1096"/>
    <w:rsid w:val="00964200"/>
    <w:rsid w:val="009955A5"/>
    <w:rsid w:val="009A1633"/>
    <w:rsid w:val="009E4AA5"/>
    <w:rsid w:val="009E66DB"/>
    <w:rsid w:val="009F13E5"/>
    <w:rsid w:val="009F1F41"/>
    <w:rsid w:val="00AC5143"/>
    <w:rsid w:val="00AC5B65"/>
    <w:rsid w:val="00B0167B"/>
    <w:rsid w:val="00B32599"/>
    <w:rsid w:val="00B32949"/>
    <w:rsid w:val="00B67675"/>
    <w:rsid w:val="00B707E1"/>
    <w:rsid w:val="00B906D7"/>
    <w:rsid w:val="00BB7081"/>
    <w:rsid w:val="00BD4294"/>
    <w:rsid w:val="00BF2375"/>
    <w:rsid w:val="00C02E1F"/>
    <w:rsid w:val="00C61B93"/>
    <w:rsid w:val="00C646CE"/>
    <w:rsid w:val="00CE0596"/>
    <w:rsid w:val="00D2110F"/>
    <w:rsid w:val="00D87A15"/>
    <w:rsid w:val="00D96DFF"/>
    <w:rsid w:val="00DA70A4"/>
    <w:rsid w:val="00E22BF2"/>
    <w:rsid w:val="00E32449"/>
    <w:rsid w:val="00E34D1E"/>
    <w:rsid w:val="00E53C78"/>
    <w:rsid w:val="00EA20D2"/>
    <w:rsid w:val="00F31682"/>
    <w:rsid w:val="00F32368"/>
    <w:rsid w:val="00F3418D"/>
    <w:rsid w:val="00F466AD"/>
    <w:rsid w:val="00F55EA2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30B441"/>
  <w15:chartTrackingRefBased/>
  <w15:docId w15:val="{0A00163F-1CE2-42F3-90AE-649C2E19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E43166E44E4885A6C05CDFFB00E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C56AE-0477-4083-98AA-6E109AAB1B44}"/>
      </w:docPartPr>
      <w:docPartBody>
        <w:p w:rsidR="00AF019C" w:rsidRDefault="004C73DD" w:rsidP="004C73DD">
          <w:pPr>
            <w:pStyle w:val="BFE43166E44E4885A6C05CDFFB00E63E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C0"/>
    <w:rsid w:val="000F2C98"/>
    <w:rsid w:val="003B704E"/>
    <w:rsid w:val="004B653F"/>
    <w:rsid w:val="004C73DD"/>
    <w:rsid w:val="006137EC"/>
    <w:rsid w:val="007277B9"/>
    <w:rsid w:val="007B4E80"/>
    <w:rsid w:val="00A13F0B"/>
    <w:rsid w:val="00AF019C"/>
    <w:rsid w:val="00BE381D"/>
    <w:rsid w:val="00C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13F0B"/>
    <w:rPr>
      <w:color w:val="808080"/>
    </w:rPr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Dhiego Cassiano Fogaça Barbosa</cp:lastModifiedBy>
  <cp:revision>6</cp:revision>
  <cp:lastPrinted>2019-02-20T19:07:00Z</cp:lastPrinted>
  <dcterms:created xsi:type="dcterms:W3CDTF">2019-09-27T11:45:00Z</dcterms:created>
  <dcterms:modified xsi:type="dcterms:W3CDTF">2019-09-27T19:15:00Z</dcterms:modified>
</cp:coreProperties>
</file>