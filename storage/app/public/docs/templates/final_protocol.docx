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33431A">
              <w:rPr>
                <w:rFonts w:asciiTheme="minorHAnsi" w:hAnsiTheme="minorHAnsi" w:cstheme="minorHAnsi"/>
              </w:rPr>
              <w:t>PROTOCOLO  CTI</w:t>
            </w:r>
            <w:proofErr w:type="gram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3A4B9320" w:rsidR="00BF2375" w:rsidRPr="003D4262" w:rsidRDefault="00BF2375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r w:rsidR="003D4262">
              <w:rPr>
                <w:rFonts w:asciiTheme="minorHAnsi" w:hAnsiTheme="minorHAnsi" w:cstheme="minorHAnsi"/>
                <w:b/>
                <w:bCs/>
              </w:rPr>
              <w:t>${</w:t>
            </w:r>
            <w:proofErr w:type="spellStart"/>
            <w:r w:rsidR="003D4262">
              <w:rPr>
                <w:rFonts w:asciiTheme="minorHAnsi" w:hAnsiTheme="minorHAnsi" w:cstheme="minorHAnsi"/>
                <w:b/>
                <w:bCs/>
              </w:rPr>
              <w:t>course</w:t>
            </w:r>
            <w:r w:rsidR="005D4CF6">
              <w:rPr>
                <w:rFonts w:asciiTheme="minorHAnsi" w:hAnsiTheme="minorHAnsi" w:cstheme="minorHAnsi"/>
                <w:b/>
                <w:bCs/>
              </w:rPr>
              <w:t>_upper</w:t>
            </w:r>
            <w:proofErr w:type="spellEnd"/>
            <w:r w:rsidR="003D4262">
              <w:rPr>
                <w:rFonts w:asciiTheme="minorHAnsi" w:hAnsiTheme="minorHAnsi" w:cstheme="minorHAnsi"/>
                <w:b/>
                <w:bCs/>
              </w:rPr>
              <w:t>}</w:t>
            </w:r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  <w:bookmarkStart w:id="0" w:name="_GoBack"/>
            <w:bookmarkEnd w:id="0"/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0572BEF7" w:rsidR="000E2E8C" w:rsidRPr="00C02E1F" w:rsidRDefault="00FB4B11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  </w:t>
      </w:r>
      <w:r w:rsidR="00BF2375"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="00BF2375"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 xml:space="preserve">oordenador de estágio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coordinator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6E078642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name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E53C78">
        <w:rPr>
          <w:rFonts w:asciiTheme="minorHAnsi" w:hAnsiTheme="minorHAnsi" w:cstheme="minorHAnsi"/>
        </w:rPr>
        <w:t>,</w:t>
      </w:r>
      <w:r w:rsidR="00BF2375" w:rsidRPr="0033431A">
        <w:rPr>
          <w:rFonts w:asciiTheme="minorHAnsi" w:hAnsiTheme="minorHAnsi" w:cstheme="minorHAnsi"/>
        </w:rPr>
        <w:t xml:space="preserve"> aluno(a) do Curso Técnico em</w:t>
      </w:r>
      <w:r w:rsidR="00C02E1F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course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class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period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 w:rsidRPr="00C02E1F">
        <w:rPr>
          <w:rFonts w:asciiTheme="minorHAnsi" w:hAnsiTheme="minorHAnsi" w:cstheme="minorHAnsi"/>
          <w:b/>
          <w:bCs/>
        </w:rPr>
        <w:t>ra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54173AEA" w:rsidR="00BF2375" w:rsidRPr="0033431A" w:rsidRDefault="00530E1F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A3BE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NO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26476273" w:rsidR="00BF2375" w:rsidRPr="0033431A" w:rsidRDefault="00BF2375" w:rsidP="00253A2D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Bauru,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E53C78">
        <w:rPr>
          <w:rFonts w:asciiTheme="minorHAnsi" w:hAnsiTheme="minorHAnsi" w:cstheme="minorHAnsi"/>
          <w:noProof/>
        </w:rPr>
        <w:t>27 de setembro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7777777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Aluno</w:t>
      </w:r>
      <w:r w:rsidR="0048026C">
        <w:rPr>
          <w:rFonts w:asciiTheme="minorHAnsi" w:hAnsiTheme="minorHAnsi" w:cstheme="minorHAnsi"/>
        </w:rPr>
        <w:t>/Responsável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3472C370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r w:rsidR="00C02E1F" w:rsidRPr="00C02E1F">
        <w:rPr>
          <w:rFonts w:asciiTheme="minorHAnsi" w:hAnsiTheme="minorHAnsi" w:cstheme="minorHAnsi"/>
          <w:b/>
          <w:bCs/>
        </w:rPr>
        <w:t>${</w:t>
      </w:r>
      <w:proofErr w:type="spellStart"/>
      <w:r w:rsidR="00C02E1F">
        <w:rPr>
          <w:rFonts w:asciiTheme="minorHAnsi" w:hAnsiTheme="minorHAnsi" w:cstheme="minorHAnsi"/>
          <w:b/>
          <w:bCs/>
        </w:rPr>
        <w:t>email</w:t>
      </w:r>
      <w:proofErr w:type="spellEnd"/>
      <w:r w:rsidR="00C02E1F" w:rsidRPr="00C02E1F">
        <w:rPr>
          <w:rFonts w:asciiTheme="minorHAnsi" w:hAnsiTheme="minorHAnsi" w:cstheme="minorHAnsi"/>
          <w:b/>
          <w:bCs/>
        </w:rPr>
        <w:t>}</w:t>
      </w:r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77777777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48026C">
                    <w:rPr>
                      <w:rFonts w:asciiTheme="minorHAnsi" w:hAnsiTheme="minorHAnsi" w:cstheme="minorHAnsi"/>
                    </w:rPr>
                    <w:t>PROTOCOLO  Nº</w:t>
                  </w:r>
                  <w:proofErr w:type="gramEnd"/>
                  <w:r w:rsidRPr="0048026C">
                    <w:rPr>
                      <w:rFonts w:asciiTheme="minorHAnsi" w:hAnsiTheme="minorHAnsi" w:cstheme="minorHAnsi"/>
                    </w:rPr>
                    <w:t>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54E76AE5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A3BEB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A9703" w14:textId="77777777" w:rsidR="001139A1" w:rsidRDefault="001139A1">
      <w:r>
        <w:separator/>
      </w:r>
    </w:p>
  </w:endnote>
  <w:endnote w:type="continuationSeparator" w:id="0">
    <w:p w14:paraId="25EC1830" w14:textId="77777777" w:rsidR="001139A1" w:rsidRDefault="0011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>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C9354" w14:textId="77777777" w:rsidR="001139A1" w:rsidRDefault="001139A1">
      <w:r>
        <w:separator/>
      </w:r>
    </w:p>
  </w:footnote>
  <w:footnote w:type="continuationSeparator" w:id="0">
    <w:p w14:paraId="72775ADA" w14:textId="77777777" w:rsidR="001139A1" w:rsidRDefault="0011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079333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819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530E1F"/>
    <w:rsid w:val="0058748F"/>
    <w:rsid w:val="005A6005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A0448"/>
    <w:rsid w:val="007A52F3"/>
    <w:rsid w:val="007A60CB"/>
    <w:rsid w:val="007D0B67"/>
    <w:rsid w:val="007D4B46"/>
    <w:rsid w:val="007E70B0"/>
    <w:rsid w:val="007F3F4F"/>
    <w:rsid w:val="008A1096"/>
    <w:rsid w:val="00964200"/>
    <w:rsid w:val="009955A5"/>
    <w:rsid w:val="009A1633"/>
    <w:rsid w:val="009E4AA5"/>
    <w:rsid w:val="009E66DB"/>
    <w:rsid w:val="009F13E5"/>
    <w:rsid w:val="009F1F41"/>
    <w:rsid w:val="00AC5143"/>
    <w:rsid w:val="00AC5B65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E22BF2"/>
    <w:rsid w:val="00E32449"/>
    <w:rsid w:val="00E34D1E"/>
    <w:rsid w:val="00E53C78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6137EC"/>
    <w:rsid w:val="007277B9"/>
    <w:rsid w:val="007B4E80"/>
    <w:rsid w:val="00A13F0B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3F0B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5</cp:revision>
  <cp:lastPrinted>2019-02-20T19:07:00Z</cp:lastPrinted>
  <dcterms:created xsi:type="dcterms:W3CDTF">2019-09-27T11:45:00Z</dcterms:created>
  <dcterms:modified xsi:type="dcterms:W3CDTF">2019-09-27T11:49:00Z</dcterms:modified>
</cp:coreProperties>
</file>